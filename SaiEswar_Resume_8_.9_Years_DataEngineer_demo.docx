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A6D7C8" w14:textId="33A8DF30" w:rsidR="00832C31" w:rsidRPr="00E778C9" w:rsidRDefault="008B56D9" w:rsidP="00E778C9">
      <w:pPr>
        <w:pStyle w:val="NoSpacing"/>
        <w:spacing w:line="276" w:lineRule="auto"/>
        <w:rPr>
          <w:rFonts w:ascii="Cambria" w:hAnsi="Cambria" w:cs="Arial"/>
          <w:b/>
        </w:rPr>
      </w:pPr>
      <w:r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 xml:space="preserve">    </w:t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  <w:t xml:space="preserve">  </w:t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</w:r>
    </w:p>
    <w:p w14:paraId="44AE542D" w14:textId="00313011" w:rsidR="005B64E5" w:rsidRDefault="00BC1F2C" w:rsidP="005B64E5">
      <w:pPr>
        <w:pStyle w:val="NoSpacing"/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Sai </w:t>
      </w:r>
      <w:r w:rsidR="00E778C9">
        <w:rPr>
          <w:rFonts w:ascii="Cambria" w:hAnsi="Cambria" w:cs="Arial"/>
          <w:b/>
        </w:rPr>
        <w:t xml:space="preserve">Eswar </w:t>
      </w:r>
      <w:r>
        <w:rPr>
          <w:rFonts w:ascii="Cambria" w:hAnsi="Cambria" w:cs="Arial"/>
          <w:b/>
        </w:rPr>
        <w:t xml:space="preserve"> </w:t>
      </w:r>
      <w:r w:rsidR="00E778C9">
        <w:rPr>
          <w:rFonts w:ascii="Cambria" w:hAnsi="Cambria" w:cs="Arial"/>
          <w:b/>
        </w:rPr>
        <w:t>M</w:t>
      </w:r>
    </w:p>
    <w:p w14:paraId="1C85E597" w14:textId="660AC4EA" w:rsidR="000F43CB" w:rsidRDefault="000F43CB" w:rsidP="005B64E5">
      <w:pPr>
        <w:pStyle w:val="NoSpacing"/>
        <w:spacing w:line="276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Data Engineer</w:t>
      </w:r>
    </w:p>
    <w:p w14:paraId="6EE010CC" w14:textId="66BB2F85" w:rsidR="004A0F69" w:rsidRPr="005B64E5" w:rsidRDefault="00BC1F2C" w:rsidP="005B64E5">
      <w:pPr>
        <w:pStyle w:val="NoSpacing"/>
        <w:spacing w:line="276" w:lineRule="auto"/>
        <w:rPr>
          <w:rFonts w:ascii="Cambria" w:hAnsi="Cambria" w:cs="Arial"/>
          <w:b/>
        </w:rPr>
      </w:pPr>
      <w:r>
        <w:rPr>
          <w:rFonts w:ascii="Cambria" w:hAnsi="Cambria"/>
          <w:b/>
        </w:rPr>
        <w:t>Phone: (+91)-</w:t>
      </w:r>
      <w:r w:rsidR="00281EF5">
        <w:rPr>
          <w:rFonts w:ascii="Cambria" w:hAnsi="Cambria"/>
          <w:b/>
        </w:rPr>
        <w:t>XYZ</w:t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</w:r>
      <w:r w:rsidR="005B64E5">
        <w:rPr>
          <w:rFonts w:ascii="Cambria" w:hAnsi="Cambria"/>
          <w:b/>
        </w:rPr>
        <w:tab/>
      </w:r>
    </w:p>
    <w:p w14:paraId="24F142C5" w14:textId="052B966F" w:rsidR="004A0F69" w:rsidRPr="000B525F" w:rsidRDefault="00000000" w:rsidP="00430A50">
      <w:pPr>
        <w:spacing w:after="0"/>
        <w:rPr>
          <w:rFonts w:ascii="Cambria" w:hAnsi="Cambria"/>
          <w:b/>
        </w:rPr>
      </w:pPr>
      <w:hyperlink r:id="rId8" w:history="1">
        <w:r w:rsidR="00E778C9" w:rsidRPr="004625DD">
          <w:rPr>
            <w:rStyle w:val="Hyperlink"/>
            <w:rFonts w:ascii="Cambria" w:hAnsi="Cambria"/>
            <w:b/>
          </w:rPr>
          <w:t>sai.eswar786@gmail.com</w:t>
        </w:r>
      </w:hyperlink>
    </w:p>
    <w:p w14:paraId="569B3F54" w14:textId="77777777" w:rsidR="004535F6" w:rsidRPr="000B525F" w:rsidRDefault="004535F6" w:rsidP="00430A50">
      <w:pPr>
        <w:pStyle w:val="NoSpacing"/>
        <w:spacing w:line="276" w:lineRule="auto"/>
        <w:rPr>
          <w:rFonts w:ascii="Cambria" w:hAnsi="Cambria" w:cs="Arial"/>
          <w:b/>
        </w:rPr>
      </w:pPr>
    </w:p>
    <w:p w14:paraId="1CD96976" w14:textId="77777777" w:rsidR="004535F6" w:rsidRPr="000B525F" w:rsidRDefault="004535F6" w:rsidP="00430A50">
      <w:pPr>
        <w:pStyle w:val="NoSpacing"/>
        <w:shd w:val="clear" w:color="auto" w:fill="D9D9D9"/>
        <w:tabs>
          <w:tab w:val="center" w:pos="5040"/>
        </w:tabs>
        <w:spacing w:line="276" w:lineRule="auto"/>
        <w:rPr>
          <w:rFonts w:ascii="Cambria" w:hAnsi="Cambria" w:cs="Arial"/>
          <w:b/>
        </w:rPr>
      </w:pPr>
      <w:r w:rsidRPr="000B525F">
        <w:rPr>
          <w:rFonts w:ascii="Cambria" w:hAnsi="Cambria" w:cs="Arial"/>
          <w:b/>
        </w:rPr>
        <w:t>PROFESSIONAL SUMMARY</w:t>
      </w:r>
      <w:r w:rsidR="009017AD" w:rsidRPr="000B525F">
        <w:rPr>
          <w:rFonts w:ascii="Cambria" w:hAnsi="Cambria" w:cs="Arial"/>
          <w:b/>
        </w:rPr>
        <w:tab/>
      </w:r>
    </w:p>
    <w:p w14:paraId="78BD8484" w14:textId="2DE76F98" w:rsidR="006503BA" w:rsidRPr="00F82DA5" w:rsidRDefault="006503BA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6503BA">
        <w:rPr>
          <w:rFonts w:ascii="Cambria" w:hAnsi="Cambria" w:cs="Arial"/>
        </w:rPr>
        <w:t>Over 8</w:t>
      </w:r>
      <w:r w:rsidR="003A7E10">
        <w:rPr>
          <w:rFonts w:ascii="Cambria" w:hAnsi="Cambria" w:cs="Arial"/>
        </w:rPr>
        <w:t>.9</w:t>
      </w:r>
      <w:r w:rsidRPr="006503BA">
        <w:rPr>
          <w:rFonts w:ascii="Cambria" w:hAnsi="Cambria" w:cs="Arial"/>
        </w:rPr>
        <w:t xml:space="preserve"> years of experience in Software Engineering &amp; Data Engineering by designing &amp; developing </w:t>
      </w:r>
      <w:r w:rsidRPr="00F82DA5">
        <w:rPr>
          <w:rFonts w:ascii="Cambria" w:hAnsi="Cambria" w:cs="Arial"/>
        </w:rPr>
        <w:t>scalable Applications and Complex Data Pipelines</w:t>
      </w:r>
    </w:p>
    <w:p w14:paraId="5C78ED98" w14:textId="4647207A" w:rsidR="00315136" w:rsidRPr="00F82DA5" w:rsidRDefault="003A7E10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Around 4</w:t>
      </w:r>
      <w:r w:rsidR="003346E4" w:rsidRPr="00F82DA5">
        <w:rPr>
          <w:rFonts w:ascii="Cambria" w:hAnsi="Cambria" w:cs="Arial"/>
        </w:rPr>
        <w:t xml:space="preserve"> years of </w:t>
      </w:r>
      <w:r w:rsidR="006503BA" w:rsidRPr="00F82DA5">
        <w:rPr>
          <w:rFonts w:ascii="Cambria" w:hAnsi="Cambria" w:cs="Arial"/>
        </w:rPr>
        <w:t>Experience in</w:t>
      </w:r>
      <w:r w:rsidR="00315136" w:rsidRPr="00F82DA5">
        <w:rPr>
          <w:rFonts w:ascii="Cambria" w:hAnsi="Cambria" w:cs="Arial"/>
        </w:rPr>
        <w:t xml:space="preserve"> design</w:t>
      </w:r>
      <w:r w:rsidR="006503BA" w:rsidRPr="00F82DA5">
        <w:rPr>
          <w:rFonts w:ascii="Cambria" w:hAnsi="Cambria" w:cs="Arial"/>
        </w:rPr>
        <w:t>ing</w:t>
      </w:r>
      <w:r w:rsidR="00315136" w:rsidRPr="00F82DA5">
        <w:rPr>
          <w:rFonts w:ascii="Cambria" w:hAnsi="Cambria" w:cs="Arial"/>
        </w:rPr>
        <w:t xml:space="preserve"> and development of </w:t>
      </w:r>
      <w:r w:rsidR="006503BA" w:rsidRPr="00F82DA5">
        <w:rPr>
          <w:rFonts w:ascii="Cambria" w:hAnsi="Cambria" w:cs="Arial"/>
        </w:rPr>
        <w:t xml:space="preserve">Solutions </w:t>
      </w:r>
      <w:r w:rsidR="00BB3DF2">
        <w:rPr>
          <w:rFonts w:ascii="Cambria" w:hAnsi="Cambria" w:cs="Arial"/>
        </w:rPr>
        <w:t xml:space="preserve">using </w:t>
      </w:r>
      <w:r w:rsidR="00315136" w:rsidRPr="00F82DA5">
        <w:rPr>
          <w:rFonts w:ascii="Cambria" w:hAnsi="Cambria" w:cs="Arial"/>
        </w:rPr>
        <w:t xml:space="preserve">HDFS, </w:t>
      </w:r>
      <w:r w:rsidR="006503BA" w:rsidRPr="00F82DA5">
        <w:rPr>
          <w:rFonts w:ascii="Cambria" w:hAnsi="Cambria" w:cs="Arial"/>
        </w:rPr>
        <w:t>Apache Spark, H</w:t>
      </w:r>
      <w:r w:rsidR="00315136" w:rsidRPr="00F82DA5">
        <w:rPr>
          <w:rFonts w:ascii="Cambria" w:hAnsi="Cambria" w:cs="Arial"/>
        </w:rPr>
        <w:t>ive,</w:t>
      </w:r>
      <w:r w:rsidR="00EB439D" w:rsidRPr="00F82DA5">
        <w:rPr>
          <w:rFonts w:ascii="Cambria" w:hAnsi="Cambria" w:cs="Arial"/>
        </w:rPr>
        <w:t xml:space="preserve"> </w:t>
      </w:r>
      <w:r w:rsidR="006503BA" w:rsidRPr="00F82DA5">
        <w:rPr>
          <w:rFonts w:ascii="Cambria" w:hAnsi="Cambria" w:cs="Arial"/>
        </w:rPr>
        <w:t xml:space="preserve">NiFi, MYSQL Elastic </w:t>
      </w:r>
      <w:r w:rsidR="0092142D" w:rsidRPr="00F82DA5">
        <w:rPr>
          <w:rFonts w:ascii="Cambria" w:hAnsi="Cambria" w:cs="Arial"/>
        </w:rPr>
        <w:t xml:space="preserve">Search, </w:t>
      </w:r>
      <w:r w:rsidR="0092142D">
        <w:rPr>
          <w:rFonts w:ascii="Cambria" w:hAnsi="Cambria" w:cs="Arial"/>
        </w:rPr>
        <w:t>AWS</w:t>
      </w:r>
    </w:p>
    <w:p w14:paraId="263FD376" w14:textId="0367FEE0" w:rsidR="000E1C16" w:rsidRPr="00F82DA5" w:rsidRDefault="00DF43DD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Experience in working with RDD data processing &amp; optimization techniques to handle structured and unstructured data</w:t>
      </w:r>
      <w:r w:rsidR="00465CCC" w:rsidRPr="00F82DA5">
        <w:rPr>
          <w:rFonts w:ascii="Cambria" w:hAnsi="Cambria" w:cs="Arial"/>
        </w:rPr>
        <w:t>.</w:t>
      </w:r>
    </w:p>
    <w:p w14:paraId="4B5585CF" w14:textId="73772641" w:rsidR="00DF43DD" w:rsidRPr="00F82DA5" w:rsidRDefault="00DF43DD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Expertise in Spark DataFrame APIs and the execution of advanced DataFrame techniques for complex business problem-solving.</w:t>
      </w:r>
    </w:p>
    <w:p w14:paraId="4B32CAA1" w14:textId="29B495FB" w:rsidR="000E1C16" w:rsidRPr="00F82DA5" w:rsidRDefault="00895B24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Experience</w:t>
      </w:r>
      <w:r w:rsidR="000E1C16" w:rsidRPr="00F82DA5">
        <w:rPr>
          <w:rFonts w:ascii="Cambria" w:hAnsi="Cambria" w:cs="Arial"/>
        </w:rPr>
        <w:t xml:space="preserve"> </w:t>
      </w:r>
      <w:r w:rsidRPr="00F82DA5">
        <w:rPr>
          <w:rFonts w:ascii="Cambria" w:hAnsi="Cambria" w:cs="Arial"/>
        </w:rPr>
        <w:t>in</w:t>
      </w:r>
      <w:r w:rsidR="000E1C16" w:rsidRPr="00F82DA5">
        <w:rPr>
          <w:rFonts w:ascii="Cambria" w:hAnsi="Cambria" w:cs="Arial"/>
        </w:rPr>
        <w:t xml:space="preserve"> </w:t>
      </w:r>
      <w:r w:rsidRPr="00F82DA5">
        <w:rPr>
          <w:rFonts w:ascii="Cambria" w:hAnsi="Cambria" w:cs="Arial"/>
        </w:rPr>
        <w:t>Handling Structured</w:t>
      </w:r>
      <w:r w:rsidR="0038314D" w:rsidRPr="00F82DA5">
        <w:rPr>
          <w:rFonts w:ascii="Cambria" w:hAnsi="Cambria" w:cs="Arial"/>
        </w:rPr>
        <w:t>, S</w:t>
      </w:r>
      <w:r w:rsidR="00BE74BD" w:rsidRPr="00F82DA5">
        <w:rPr>
          <w:rFonts w:ascii="Cambria" w:hAnsi="Cambria" w:cs="Arial"/>
        </w:rPr>
        <w:t>emi-structured</w:t>
      </w:r>
      <w:r w:rsidR="00226F51" w:rsidRPr="00F82DA5">
        <w:rPr>
          <w:rFonts w:ascii="Cambria" w:hAnsi="Cambria" w:cs="Arial"/>
        </w:rPr>
        <w:t xml:space="preserve"> and </w:t>
      </w:r>
      <w:r w:rsidRPr="00F82DA5">
        <w:rPr>
          <w:rFonts w:ascii="Cambria" w:hAnsi="Cambria" w:cs="Arial"/>
        </w:rPr>
        <w:t>Unstructured Data</w:t>
      </w:r>
    </w:p>
    <w:p w14:paraId="3966A381" w14:textId="3A46AAA0" w:rsidR="00610074" w:rsidRPr="00F82DA5" w:rsidRDefault="00895B24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 xml:space="preserve">Worked </w:t>
      </w:r>
      <w:r w:rsidR="00610074" w:rsidRPr="00F82DA5">
        <w:rPr>
          <w:rFonts w:ascii="Cambria" w:hAnsi="Cambria" w:cs="Arial"/>
        </w:rPr>
        <w:t>i</w:t>
      </w:r>
      <w:r w:rsidRPr="00F82DA5">
        <w:rPr>
          <w:rFonts w:ascii="Cambria" w:hAnsi="Cambria" w:cs="Arial"/>
        </w:rPr>
        <w:t>n data Ingestion pipelines using NIFI</w:t>
      </w:r>
      <w:r w:rsidR="000E1C16" w:rsidRPr="00F82DA5">
        <w:rPr>
          <w:rFonts w:ascii="Cambria" w:hAnsi="Cambria" w:cs="Arial"/>
        </w:rPr>
        <w:t>.</w:t>
      </w:r>
    </w:p>
    <w:p w14:paraId="76947008" w14:textId="2EBB9ACA" w:rsidR="00E76F8A" w:rsidRPr="00F82DA5" w:rsidRDefault="00610074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Worked in Data Imports and Exports using Sqoop</w:t>
      </w:r>
      <w:r w:rsidR="000E1C16" w:rsidRPr="00F82DA5">
        <w:rPr>
          <w:rFonts w:ascii="Cambria" w:hAnsi="Cambria" w:cs="Arial"/>
        </w:rPr>
        <w:t xml:space="preserve"> </w:t>
      </w:r>
    </w:p>
    <w:p w14:paraId="379AD22D" w14:textId="668695C9" w:rsidR="00465CCC" w:rsidRPr="00F82DA5" w:rsidRDefault="00895B24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 xml:space="preserve">Good in performance optimization </w:t>
      </w:r>
      <w:r w:rsidR="004A5B4B" w:rsidRPr="00F82DA5">
        <w:rPr>
          <w:rFonts w:ascii="Cambria" w:hAnsi="Cambria" w:cs="Arial"/>
        </w:rPr>
        <w:t>of Big</w:t>
      </w:r>
      <w:r w:rsidRPr="00F82DA5">
        <w:rPr>
          <w:rFonts w:ascii="Cambria" w:hAnsi="Cambria" w:cs="Arial"/>
        </w:rPr>
        <w:t xml:space="preserve"> Data pipelines.</w:t>
      </w:r>
      <w:r w:rsidR="00465CCC" w:rsidRPr="00F82DA5">
        <w:rPr>
          <w:rFonts w:ascii="Cambria" w:hAnsi="Cambria" w:cs="Arial"/>
        </w:rPr>
        <w:t xml:space="preserve"> </w:t>
      </w:r>
    </w:p>
    <w:p w14:paraId="497DD825" w14:textId="1FEFA2EC" w:rsidR="000E1C16" w:rsidRPr="00F82DA5" w:rsidRDefault="00895B24" w:rsidP="004A5B4B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 xml:space="preserve">Familiarity in Spak-SQL syntax and ability to write SQL queries and DataFrame operations to solve business </w:t>
      </w:r>
      <w:r w:rsidR="004A5B4B" w:rsidRPr="00F82DA5">
        <w:rPr>
          <w:rFonts w:ascii="Cambria" w:hAnsi="Cambria" w:cs="Arial"/>
        </w:rPr>
        <w:t>use cases.</w:t>
      </w:r>
    </w:p>
    <w:p w14:paraId="688B4454" w14:textId="11E241A2" w:rsidR="000118A1" w:rsidRPr="00F82DA5" w:rsidRDefault="007266AB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W</w:t>
      </w:r>
      <w:r w:rsidR="001714D8" w:rsidRPr="00F82DA5">
        <w:rPr>
          <w:rFonts w:ascii="Cambria" w:hAnsi="Cambria" w:cs="Arial"/>
        </w:rPr>
        <w:t>orked</w:t>
      </w:r>
      <w:r w:rsidR="000118A1" w:rsidRPr="00F82DA5">
        <w:rPr>
          <w:rFonts w:ascii="Cambria" w:hAnsi="Cambria" w:cs="Arial"/>
        </w:rPr>
        <w:t xml:space="preserve"> in </w:t>
      </w:r>
      <w:r w:rsidR="00FA0FAF" w:rsidRPr="00F82DA5">
        <w:rPr>
          <w:rFonts w:ascii="Cambria" w:hAnsi="Cambria" w:cs="Arial"/>
        </w:rPr>
        <w:t xml:space="preserve">Agile </w:t>
      </w:r>
      <w:r w:rsidR="004A5B4B" w:rsidRPr="00F82DA5">
        <w:rPr>
          <w:rFonts w:ascii="Cambria" w:hAnsi="Cambria" w:cs="Arial"/>
        </w:rPr>
        <w:t>Methodologies</w:t>
      </w:r>
      <w:r w:rsidR="00B67E7A" w:rsidRPr="00F82DA5">
        <w:rPr>
          <w:rFonts w:ascii="Cambria" w:hAnsi="Cambria" w:cs="Arial"/>
        </w:rPr>
        <w:t xml:space="preserve"> &amp; communication with stake holders</w:t>
      </w:r>
      <w:r w:rsidR="004A5B4B" w:rsidRPr="00F82DA5">
        <w:rPr>
          <w:rFonts w:ascii="Cambria" w:hAnsi="Cambria" w:cs="Arial"/>
        </w:rPr>
        <w:t>.</w:t>
      </w:r>
      <w:r w:rsidR="000118A1" w:rsidRPr="00F82DA5">
        <w:rPr>
          <w:rFonts w:ascii="Cambria" w:hAnsi="Cambria" w:cs="Arial"/>
        </w:rPr>
        <w:t xml:space="preserve"> </w:t>
      </w:r>
    </w:p>
    <w:p w14:paraId="5EFB5043" w14:textId="19B14259" w:rsidR="00CC3E4F" w:rsidRPr="00F82DA5" w:rsidRDefault="004A5B4B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Strong understanding</w:t>
      </w:r>
      <w:r w:rsidR="00CC3E4F" w:rsidRPr="00F82DA5">
        <w:rPr>
          <w:rFonts w:ascii="Cambria" w:hAnsi="Cambria" w:cs="Arial"/>
        </w:rPr>
        <w:t xml:space="preserve"> in partitioning and bucketing concepts in Hive</w:t>
      </w:r>
      <w:r w:rsidRPr="00F82DA5">
        <w:rPr>
          <w:rFonts w:ascii="Cambria" w:hAnsi="Cambria" w:cs="Arial"/>
        </w:rPr>
        <w:t>.</w:t>
      </w:r>
    </w:p>
    <w:p w14:paraId="7F731946" w14:textId="51B942CE" w:rsidR="00F82DA5" w:rsidRPr="00F82DA5" w:rsidRDefault="004A5B4B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Worked in handling data from different sources &amp; targets like NAS, HDFS,</w:t>
      </w:r>
      <w:r w:rsidR="0092142D">
        <w:rPr>
          <w:rFonts w:ascii="Cambria" w:hAnsi="Cambria" w:cs="Arial"/>
        </w:rPr>
        <w:t xml:space="preserve"> </w:t>
      </w:r>
      <w:r w:rsidRPr="00F82DA5">
        <w:rPr>
          <w:rFonts w:ascii="Cambria" w:hAnsi="Cambria" w:cs="Arial"/>
        </w:rPr>
        <w:t>S3, Apache Ozone, Samba server &amp; Elasticsearch etc.</w:t>
      </w:r>
    </w:p>
    <w:p w14:paraId="644D3623" w14:textId="7BE2D2F7" w:rsidR="00610074" w:rsidRPr="00F82DA5" w:rsidRDefault="00610074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 xml:space="preserve">Worked on </w:t>
      </w:r>
      <w:r w:rsidR="0054605A">
        <w:rPr>
          <w:rFonts w:ascii="Cambria" w:hAnsi="Cambria" w:cs="Arial"/>
        </w:rPr>
        <w:t>S3, AWS EMR</w:t>
      </w:r>
      <w:r w:rsidRPr="00F82DA5">
        <w:rPr>
          <w:rFonts w:ascii="Cambria" w:hAnsi="Cambria" w:cs="Arial"/>
        </w:rPr>
        <w:t xml:space="preserve">, </w:t>
      </w:r>
      <w:r w:rsidR="0054605A">
        <w:rPr>
          <w:rFonts w:ascii="Cambria" w:hAnsi="Cambria" w:cs="Arial"/>
        </w:rPr>
        <w:t>Lambda, AWS Glue</w:t>
      </w:r>
    </w:p>
    <w:p w14:paraId="2C641D8F" w14:textId="79078789" w:rsidR="004A5B4B" w:rsidRPr="00F82DA5" w:rsidRDefault="004A5B4B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Experience in Containerization with Docker</w:t>
      </w:r>
      <w:r w:rsidR="00B67E7A" w:rsidRPr="00F82DA5">
        <w:rPr>
          <w:rFonts w:ascii="Cambria" w:hAnsi="Cambria" w:cs="Arial"/>
        </w:rPr>
        <w:t>.</w:t>
      </w:r>
    </w:p>
    <w:p w14:paraId="73CCA3B8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Familiarity with Spark SQL schema and data type operations, such as creating, modifying, and dropping tables, views, and indexes, and handling null values.</w:t>
      </w:r>
    </w:p>
    <w:p w14:paraId="0CB1CA59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Knowledge of Spark SQL optimization techniques, such as cost-based query optimization, column pruning, and predicate pushdown, and their impact on query performance and resource utilization.</w:t>
      </w:r>
    </w:p>
    <w:p w14:paraId="1BAC7F97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Strong understanding of Spark SQL integration with other big data technologies, such as Hadoop, Hive, and Kafka, and their impact on data processing workflows and performance.</w:t>
      </w:r>
    </w:p>
    <w:p w14:paraId="43A793BB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Ability to troubleshoot common issues with Spark SQL, such as data processing errors, performance bottlenecks, and scalability limitations.</w:t>
      </w:r>
    </w:p>
    <w:p w14:paraId="0B14C42D" w14:textId="4502DD15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Experience working with Spark SQL in production environments and implementing performance monitoring and alerting systems to detect and resolve performance issues proactively.</w:t>
      </w:r>
    </w:p>
    <w:p w14:paraId="2D5E2E57" w14:textId="2C8B59FA" w:rsidR="004A5B4B" w:rsidRDefault="004A5B4B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Working in Different phases of SDLC like SRS, SDD &amp; </w:t>
      </w:r>
      <w:r w:rsidR="00B67E7A">
        <w:rPr>
          <w:rFonts w:ascii="Cambria" w:hAnsi="Cambria" w:cs="Arial"/>
        </w:rPr>
        <w:t>supporting and guiding team.</w:t>
      </w:r>
    </w:p>
    <w:p w14:paraId="7D64A9CC" w14:textId="4EE09E4D" w:rsidR="004A5B4B" w:rsidRDefault="00B67E7A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Experience in full stack development using Ruby on Rails &amp; Python </w:t>
      </w:r>
    </w:p>
    <w:p w14:paraId="162106D4" w14:textId="1ABC259F" w:rsidR="00B67E7A" w:rsidRPr="0015684E" w:rsidRDefault="00B67E7A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Working Experience in React.js to build frontend applications </w:t>
      </w:r>
    </w:p>
    <w:p w14:paraId="59604178" w14:textId="661EF959" w:rsidR="004535F6" w:rsidRPr="000B525F" w:rsidRDefault="00FA0FAF" w:rsidP="00430A50">
      <w:pPr>
        <w:pStyle w:val="AbinTab1"/>
        <w:numPr>
          <w:ilvl w:val="0"/>
          <w:numId w:val="0"/>
        </w:numPr>
        <w:tabs>
          <w:tab w:val="left" w:pos="6645"/>
        </w:tabs>
        <w:suppressAutoHyphens w:val="0"/>
        <w:spacing w:line="276" w:lineRule="auto"/>
        <w:ind w:left="360" w:right="0"/>
        <w:jc w:val="both"/>
        <w:rPr>
          <w:rFonts w:ascii="Cambria" w:hAnsi="Cambria" w:cs="Arial"/>
          <w:sz w:val="22"/>
          <w:szCs w:val="22"/>
        </w:rPr>
      </w:pPr>
      <w:r w:rsidRPr="000B525F">
        <w:rPr>
          <w:rFonts w:ascii="Cambria" w:hAnsi="Cambria"/>
          <w:iCs/>
          <w:sz w:val="22"/>
          <w:szCs w:val="22"/>
        </w:rPr>
        <w:tab/>
      </w:r>
    </w:p>
    <w:p w14:paraId="5CBC76C7" w14:textId="77777777" w:rsidR="004535F6" w:rsidRPr="000B525F" w:rsidRDefault="004535F6" w:rsidP="00430A50">
      <w:pPr>
        <w:pStyle w:val="ListBullet"/>
        <w:shd w:val="clear" w:color="auto" w:fill="BFBFBF"/>
        <w:spacing w:line="276" w:lineRule="auto"/>
        <w:jc w:val="left"/>
        <w:rPr>
          <w:rFonts w:ascii="Cambria" w:hAnsi="Cambria"/>
          <w:sz w:val="22"/>
          <w:szCs w:val="22"/>
        </w:rPr>
      </w:pPr>
      <w:r w:rsidRPr="000B525F">
        <w:rPr>
          <w:rFonts w:ascii="Cambria" w:hAnsi="Cambria"/>
          <w:sz w:val="22"/>
          <w:szCs w:val="22"/>
        </w:rPr>
        <w:t>TECHNICAL SKILLS</w:t>
      </w:r>
    </w:p>
    <w:p w14:paraId="4525967F" w14:textId="77777777" w:rsidR="004535F6" w:rsidRPr="000B525F" w:rsidRDefault="004535F6" w:rsidP="00430A50">
      <w:pPr>
        <w:pStyle w:val="ListBullet"/>
        <w:spacing w:line="276" w:lineRule="auto"/>
        <w:jc w:val="left"/>
        <w:rPr>
          <w:rFonts w:ascii="Cambria" w:hAnsi="Cambria"/>
          <w:sz w:val="22"/>
          <w:szCs w:val="22"/>
        </w:rPr>
      </w:pPr>
    </w:p>
    <w:p w14:paraId="510C9E80" w14:textId="475FDD85" w:rsidR="001C4041" w:rsidRDefault="00B67E7A" w:rsidP="00B67E7A">
      <w:pPr>
        <w:spacing w:after="0"/>
        <w:rPr>
          <w:rFonts w:ascii="Cambria" w:hAnsi="Cambria"/>
        </w:rPr>
      </w:pPr>
      <w:r>
        <w:rPr>
          <w:rFonts w:ascii="Cambria" w:hAnsi="Cambria" w:cs="Arial"/>
          <w:b/>
        </w:rPr>
        <w:t xml:space="preserve">Data </w:t>
      </w:r>
      <w:r w:rsidRPr="000B525F">
        <w:rPr>
          <w:rFonts w:ascii="Cambria" w:hAnsi="Cambria" w:cs="Arial"/>
          <w:b/>
        </w:rPr>
        <w:t>Eco</w:t>
      </w:r>
      <w:r w:rsidR="00D24A3D" w:rsidRPr="000B525F">
        <w:rPr>
          <w:rFonts w:ascii="Cambria" w:hAnsi="Cambria" w:cs="Arial"/>
          <w:b/>
        </w:rPr>
        <w:t xml:space="preserve"> System</w:t>
      </w:r>
      <w:r w:rsidR="004535F6" w:rsidRPr="000B525F">
        <w:rPr>
          <w:rFonts w:ascii="Cambria" w:hAnsi="Cambria" w:cs="Arial"/>
        </w:rPr>
        <w:tab/>
        <w:t>:</w:t>
      </w:r>
      <w:r w:rsidR="004535F6" w:rsidRPr="000B525F">
        <w:rPr>
          <w:rFonts w:ascii="Cambria" w:hAnsi="Cambria" w:cs="Arial"/>
        </w:rPr>
        <w:tab/>
      </w:r>
      <w:r w:rsidR="00D24A3D" w:rsidRPr="000B525F">
        <w:rPr>
          <w:rFonts w:ascii="Cambria" w:hAnsi="Cambria" w:cs="Arial"/>
        </w:rPr>
        <w:t>Hadoop</w:t>
      </w:r>
      <w:r w:rsidR="001C019F" w:rsidRPr="000B525F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B67E7A">
        <w:rPr>
          <w:rFonts w:ascii="Cambria" w:hAnsi="Cambria"/>
          <w:b/>
          <w:bCs/>
        </w:rPr>
        <w:t>Apache Spark,</w:t>
      </w:r>
      <w:r>
        <w:rPr>
          <w:rFonts w:ascii="Cambria" w:hAnsi="Cambria"/>
        </w:rPr>
        <w:t xml:space="preserve"> Elastic </w:t>
      </w:r>
      <w:r w:rsidR="007D33CC">
        <w:rPr>
          <w:rFonts w:ascii="Cambria" w:hAnsi="Cambria"/>
        </w:rPr>
        <w:t xml:space="preserve">Search, </w:t>
      </w:r>
      <w:r w:rsidR="00225656">
        <w:rPr>
          <w:rFonts w:ascii="Cambria" w:hAnsi="Cambria"/>
        </w:rPr>
        <w:t>Hive,</w:t>
      </w:r>
      <w:r w:rsidR="00610074">
        <w:rPr>
          <w:rFonts w:ascii="Cambria" w:hAnsi="Cambria"/>
        </w:rPr>
        <w:t xml:space="preserve"> Sqoop</w:t>
      </w:r>
    </w:p>
    <w:p w14:paraId="24095B88" w14:textId="1CA92509" w:rsidR="00226F51" w:rsidRPr="000B525F" w:rsidRDefault="001C4041" w:rsidP="001C4041">
      <w:pPr>
        <w:spacing w:after="0"/>
        <w:rPr>
          <w:rFonts w:ascii="Cambria" w:hAnsi="Cambria" w:cs="Arial"/>
        </w:rPr>
      </w:pPr>
      <w:r w:rsidRPr="001C4041">
        <w:rPr>
          <w:rFonts w:ascii="Cambria" w:hAnsi="Cambria"/>
          <w:b/>
          <w:bCs/>
        </w:rPr>
        <w:t>Cloud Skills</w:t>
      </w:r>
      <w:r>
        <w:rPr>
          <w:rFonts w:ascii="Cambria" w:hAnsi="Cambria"/>
        </w:rPr>
        <w:t xml:space="preserve">                    </w:t>
      </w:r>
      <w:r w:rsidR="00E319C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:             </w:t>
      </w:r>
      <w:r w:rsidR="0092142D">
        <w:rPr>
          <w:rFonts w:ascii="Cambria" w:hAnsi="Cambria"/>
        </w:rPr>
        <w:t>AWS</w:t>
      </w:r>
    </w:p>
    <w:p w14:paraId="79789256" w14:textId="27B3C27B" w:rsidR="004535F6" w:rsidRPr="000B525F" w:rsidRDefault="004535F6" w:rsidP="00430A50">
      <w:pPr>
        <w:spacing w:after="0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>Databases</w:t>
      </w:r>
      <w:r w:rsidR="00F33562" w:rsidRPr="000B525F">
        <w:rPr>
          <w:rFonts w:ascii="Cambria" w:hAnsi="Cambria" w:cs="Arial"/>
        </w:rPr>
        <w:tab/>
      </w:r>
      <w:r w:rsidR="00F33562" w:rsidRPr="000B525F">
        <w:rPr>
          <w:rFonts w:ascii="Cambria" w:hAnsi="Cambria" w:cs="Arial"/>
        </w:rPr>
        <w:tab/>
        <w:t>:</w:t>
      </w:r>
      <w:r w:rsidR="00F33562" w:rsidRPr="000B525F">
        <w:rPr>
          <w:rFonts w:ascii="Cambria" w:hAnsi="Cambria" w:cs="Arial"/>
        </w:rPr>
        <w:tab/>
      </w:r>
      <w:r w:rsidR="00B54A88" w:rsidRPr="000B525F">
        <w:rPr>
          <w:rFonts w:ascii="Cambria" w:hAnsi="Cambria" w:cs="Arial"/>
        </w:rPr>
        <w:t>My</w:t>
      </w:r>
      <w:r w:rsidR="001C019F" w:rsidRPr="000B525F">
        <w:rPr>
          <w:rFonts w:ascii="Cambria" w:hAnsi="Cambria" w:cs="Arial"/>
        </w:rPr>
        <w:t xml:space="preserve">SQL </w:t>
      </w:r>
    </w:p>
    <w:p w14:paraId="2192EE0C" w14:textId="2E4BFE2B" w:rsidR="004535F6" w:rsidRPr="000B525F" w:rsidRDefault="004535F6" w:rsidP="00430A50">
      <w:pPr>
        <w:spacing w:after="0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>Languages</w:t>
      </w:r>
      <w:r w:rsidR="00226F51">
        <w:rPr>
          <w:rFonts w:ascii="Cambria" w:hAnsi="Cambria" w:cs="Arial"/>
        </w:rPr>
        <w:tab/>
      </w:r>
      <w:r w:rsidR="00226F51">
        <w:rPr>
          <w:rFonts w:ascii="Cambria" w:hAnsi="Cambria" w:cs="Arial"/>
        </w:rPr>
        <w:tab/>
        <w:t>:</w:t>
      </w:r>
      <w:r w:rsidR="00226F51">
        <w:rPr>
          <w:rFonts w:ascii="Cambria" w:hAnsi="Cambria" w:cs="Arial"/>
        </w:rPr>
        <w:tab/>
      </w:r>
      <w:r w:rsidR="00226F51" w:rsidRPr="00B67E7A">
        <w:rPr>
          <w:rFonts w:ascii="Cambria" w:hAnsi="Cambria" w:cs="Arial"/>
          <w:bCs/>
        </w:rPr>
        <w:t>Scala</w:t>
      </w:r>
      <w:r w:rsidR="007A08EE">
        <w:rPr>
          <w:rFonts w:ascii="Cambria" w:hAnsi="Cambria" w:cs="Arial"/>
          <w:b/>
        </w:rPr>
        <w:t>,</w:t>
      </w:r>
      <w:r w:rsidR="00B67E7A">
        <w:rPr>
          <w:rFonts w:ascii="Cambria" w:hAnsi="Cambria" w:cs="Arial"/>
          <w:b/>
        </w:rPr>
        <w:t xml:space="preserve"> </w:t>
      </w:r>
      <w:r w:rsidR="00B67E7A" w:rsidRPr="00B67E7A">
        <w:rPr>
          <w:rFonts w:ascii="Cambria" w:hAnsi="Cambria" w:cs="Arial"/>
          <w:bCs/>
        </w:rPr>
        <w:t>Python</w:t>
      </w:r>
      <w:r w:rsidR="00B67E7A">
        <w:rPr>
          <w:rFonts w:ascii="Cambria" w:hAnsi="Cambria" w:cs="Arial"/>
        </w:rPr>
        <w:t xml:space="preserve">, </w:t>
      </w:r>
      <w:r w:rsidR="00226F51">
        <w:rPr>
          <w:rFonts w:ascii="Cambria" w:hAnsi="Cambria" w:cs="Arial"/>
        </w:rPr>
        <w:t>Java,</w:t>
      </w:r>
      <w:r w:rsidR="00B67E7A">
        <w:rPr>
          <w:rFonts w:ascii="Cambria" w:hAnsi="Cambria" w:cs="Arial"/>
        </w:rPr>
        <w:t xml:space="preserve"> SQL, Ruby &amp; React.js</w:t>
      </w:r>
    </w:p>
    <w:p w14:paraId="1CC2FF21" w14:textId="0964C313" w:rsidR="005A7267" w:rsidRDefault="004535F6" w:rsidP="00430A50">
      <w:pPr>
        <w:spacing w:after="0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>Operating Systems</w:t>
      </w:r>
      <w:r w:rsidRPr="000B525F">
        <w:rPr>
          <w:rFonts w:ascii="Cambria" w:hAnsi="Cambria" w:cs="Arial"/>
        </w:rPr>
        <w:tab/>
        <w:t>:</w:t>
      </w:r>
      <w:r w:rsidRPr="000B525F">
        <w:rPr>
          <w:rFonts w:ascii="Cambria" w:hAnsi="Cambria" w:cs="Arial"/>
        </w:rPr>
        <w:tab/>
      </w:r>
      <w:r w:rsidR="007667DC" w:rsidRPr="000B525F">
        <w:rPr>
          <w:rFonts w:ascii="Cambria" w:hAnsi="Cambria" w:cs="Arial"/>
        </w:rPr>
        <w:t xml:space="preserve">Linux, </w:t>
      </w:r>
      <w:r w:rsidR="001C019F" w:rsidRPr="000B525F">
        <w:rPr>
          <w:rFonts w:ascii="Cambria" w:hAnsi="Cambria" w:cs="Arial"/>
        </w:rPr>
        <w:t>Windows</w:t>
      </w:r>
    </w:p>
    <w:p w14:paraId="4522E5DC" w14:textId="4DD2B9DA" w:rsidR="00E319C4" w:rsidRPr="00E319C4" w:rsidRDefault="00E319C4" w:rsidP="00430A50">
      <w:pPr>
        <w:spacing w:after="0"/>
        <w:rPr>
          <w:rFonts w:ascii="Cambria" w:hAnsi="Cambria" w:cs="Arial"/>
          <w:b/>
          <w:bCs/>
        </w:rPr>
      </w:pPr>
      <w:r w:rsidRPr="00E319C4">
        <w:rPr>
          <w:rFonts w:ascii="Cambria" w:hAnsi="Cambria" w:cs="Arial"/>
          <w:b/>
          <w:bCs/>
        </w:rPr>
        <w:t>Version Control</w:t>
      </w:r>
      <w:r>
        <w:rPr>
          <w:rFonts w:ascii="Cambria" w:hAnsi="Cambria" w:cs="Arial"/>
          <w:b/>
          <w:bCs/>
        </w:rPr>
        <w:t xml:space="preserve">            </w:t>
      </w:r>
      <w:r w:rsidRPr="00E319C4">
        <w:rPr>
          <w:rFonts w:ascii="Cambria" w:hAnsi="Cambria" w:cs="Arial"/>
        </w:rPr>
        <w:t>:</w:t>
      </w:r>
      <w:r>
        <w:rPr>
          <w:rFonts w:ascii="Cambria" w:hAnsi="Cambria" w:cs="Arial"/>
          <w:b/>
          <w:bCs/>
        </w:rPr>
        <w:t xml:space="preserve">              </w:t>
      </w:r>
      <w:r w:rsidR="007D33CC" w:rsidRPr="00E319C4">
        <w:rPr>
          <w:rFonts w:ascii="Cambria" w:hAnsi="Cambria" w:cs="Arial"/>
        </w:rPr>
        <w:t>Bitbucket</w:t>
      </w:r>
      <w:r w:rsidRPr="00E319C4">
        <w:rPr>
          <w:rFonts w:ascii="Cambria" w:hAnsi="Cambria" w:cs="Arial"/>
        </w:rPr>
        <w:t xml:space="preserve">, </w:t>
      </w:r>
      <w:r w:rsidR="007D33CC" w:rsidRPr="00E319C4">
        <w:rPr>
          <w:rFonts w:ascii="Cambria" w:hAnsi="Cambria" w:cs="Arial"/>
        </w:rPr>
        <w:t>Git</w:t>
      </w:r>
      <w:r w:rsidR="007D33CC">
        <w:rPr>
          <w:rFonts w:ascii="Cambria" w:hAnsi="Cambria" w:cs="Arial"/>
        </w:rPr>
        <w:t>Hub</w:t>
      </w:r>
    </w:p>
    <w:p w14:paraId="7FC25460" w14:textId="77777777" w:rsidR="008B56D9" w:rsidRDefault="008B56D9" w:rsidP="00430A50">
      <w:pPr>
        <w:spacing w:after="0"/>
        <w:rPr>
          <w:rFonts w:ascii="Cambria" w:hAnsi="Cambria" w:cs="Arial"/>
        </w:rPr>
      </w:pPr>
    </w:p>
    <w:p w14:paraId="5D2BDA57" w14:textId="77777777" w:rsidR="008B56D9" w:rsidRPr="000B525F" w:rsidRDefault="008B56D9" w:rsidP="00430A50">
      <w:pPr>
        <w:spacing w:after="0"/>
        <w:rPr>
          <w:rFonts w:ascii="Cambria" w:hAnsi="Cambria" w:cs="Arial"/>
        </w:rPr>
      </w:pPr>
    </w:p>
    <w:p w14:paraId="766411FF" w14:textId="77777777" w:rsidR="001C019F" w:rsidRPr="000B525F" w:rsidRDefault="001C019F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/>
          <w:iCs/>
        </w:rPr>
      </w:pPr>
    </w:p>
    <w:p w14:paraId="78134E08" w14:textId="77777777" w:rsidR="004535F6" w:rsidRPr="000B525F" w:rsidRDefault="00F401DD" w:rsidP="00430A50">
      <w:pPr>
        <w:pStyle w:val="NoSpacing"/>
        <w:shd w:val="clear" w:color="auto" w:fill="BFBFBF"/>
        <w:spacing w:line="276" w:lineRule="auto"/>
        <w:rPr>
          <w:rFonts w:ascii="Cambria" w:hAnsi="Cambria" w:cs="Arial"/>
          <w:b/>
        </w:rPr>
      </w:pPr>
      <w:r w:rsidRPr="000B525F">
        <w:rPr>
          <w:rFonts w:ascii="Cambria" w:hAnsi="Cambria" w:cs="Arial"/>
          <w:b/>
        </w:rPr>
        <w:t>PROFESSIONAL EXPERIENCE</w:t>
      </w:r>
    </w:p>
    <w:p w14:paraId="17A5866A" w14:textId="1568C2EF" w:rsidR="002D0501" w:rsidRDefault="002D0501" w:rsidP="002D0501">
      <w:pPr>
        <w:pStyle w:val="Heading5"/>
        <w:tabs>
          <w:tab w:val="left" w:pos="6120"/>
        </w:tabs>
        <w:spacing w:after="0"/>
        <w:rPr>
          <w:rFonts w:ascii="Cambria" w:eastAsia="Calibri" w:hAnsi="Cambria"/>
          <w:color w:val="A6A6A6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Name: </w:t>
      </w:r>
      <w:r w:rsidR="00B67E7A">
        <w:rPr>
          <w:rFonts w:ascii="Cambria" w:eastAsia="Calibri" w:hAnsi="Cambria" w:cs="Arial"/>
          <w:i w:val="0"/>
          <w:sz w:val="22"/>
          <w:szCs w:val="22"/>
        </w:rPr>
        <w:t>Raw Data Search &amp; Monitoring</w:t>
      </w:r>
      <w:r w:rsidR="00F9407F">
        <w:rPr>
          <w:rFonts w:ascii="Cambria" w:eastAsia="Calibri" w:hAnsi="Cambria" w:cs="Arial"/>
          <w:i w:val="0"/>
          <w:sz w:val="22"/>
          <w:szCs w:val="22"/>
        </w:rPr>
        <w:t xml:space="preserve">, </w:t>
      </w:r>
      <w:r w:rsidR="00281EF5">
        <w:rPr>
          <w:rFonts w:ascii="Cambria" w:eastAsia="Calibri" w:hAnsi="Cambria" w:cs="Arial"/>
          <w:i w:val="0"/>
          <w:sz w:val="22"/>
          <w:szCs w:val="22"/>
        </w:rPr>
        <w:t>XYZCompany</w:t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color w:val="A6A6A6"/>
          <w:sz w:val="22"/>
          <w:szCs w:val="22"/>
        </w:rPr>
        <w:t xml:space="preserve"> </w:t>
      </w:r>
      <w:r w:rsidR="00F9407F">
        <w:rPr>
          <w:rFonts w:ascii="Cambria" w:eastAsia="Calibri" w:hAnsi="Cambria"/>
          <w:color w:val="A6A6A6"/>
          <w:sz w:val="22"/>
          <w:szCs w:val="22"/>
        </w:rPr>
        <w:t>June</w:t>
      </w:r>
      <w:r w:rsidR="001C4FCB">
        <w:rPr>
          <w:rFonts w:ascii="Cambria" w:eastAsia="Calibri" w:hAnsi="Cambria"/>
          <w:color w:val="A6A6A6"/>
          <w:sz w:val="22"/>
          <w:szCs w:val="22"/>
        </w:rPr>
        <w:t xml:space="preserve"> 20</w:t>
      </w:r>
      <w:r w:rsidR="00F9407F">
        <w:rPr>
          <w:rFonts w:ascii="Cambria" w:eastAsia="Calibri" w:hAnsi="Cambria"/>
          <w:color w:val="A6A6A6"/>
          <w:sz w:val="22"/>
          <w:szCs w:val="22"/>
        </w:rPr>
        <w:t>20</w:t>
      </w:r>
      <w:r w:rsidRPr="000B525F">
        <w:rPr>
          <w:rFonts w:ascii="Cambria" w:eastAsia="Calibri" w:hAnsi="Cambria"/>
          <w:color w:val="A6A6A6"/>
          <w:sz w:val="22"/>
          <w:szCs w:val="22"/>
        </w:rPr>
        <w:t>– Present</w:t>
      </w:r>
    </w:p>
    <w:p w14:paraId="6925EBBC" w14:textId="77777777" w:rsidR="00E73703" w:rsidRDefault="00E73703" w:rsidP="002D0501">
      <w:pPr>
        <w:spacing w:after="0"/>
        <w:jc w:val="both"/>
        <w:rPr>
          <w:rFonts w:ascii="Cambria" w:hAnsi="Cambria" w:cs="Arial"/>
        </w:rPr>
      </w:pPr>
    </w:p>
    <w:p w14:paraId="6ED1898C" w14:textId="37F00473" w:rsidR="002D0501" w:rsidRPr="008B56D9" w:rsidRDefault="002D0501" w:rsidP="002D0501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Project Role:</w:t>
      </w:r>
      <w:r w:rsidRPr="000B525F">
        <w:rPr>
          <w:rFonts w:ascii="Cambria" w:eastAsia="Times New Roman" w:hAnsi="Cambria" w:cs="Arial"/>
        </w:rPr>
        <w:t xml:space="preserve"> </w:t>
      </w:r>
      <w:r w:rsidR="00B67E7A">
        <w:rPr>
          <w:rFonts w:ascii="Cambria" w:eastAsia="Times New Roman" w:hAnsi="Cambria" w:cs="Arial"/>
          <w:b/>
        </w:rPr>
        <w:t>Lead Research Engineer</w:t>
      </w:r>
    </w:p>
    <w:p w14:paraId="7796C288" w14:textId="77777777" w:rsidR="002D0501" w:rsidRDefault="002D0501" w:rsidP="002D0501">
      <w:pPr>
        <w:spacing w:after="0"/>
        <w:jc w:val="both"/>
        <w:rPr>
          <w:rFonts w:ascii="Cambria" w:eastAsia="Times New Roman" w:hAnsi="Cambria" w:cs="Arial"/>
          <w:b/>
        </w:rPr>
      </w:pPr>
    </w:p>
    <w:p w14:paraId="6DB1D337" w14:textId="77777777" w:rsidR="002D0501" w:rsidRDefault="002D0501" w:rsidP="002D0501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Responsibilities</w:t>
      </w:r>
    </w:p>
    <w:p w14:paraId="5A00CFE7" w14:textId="77777777" w:rsidR="002D0501" w:rsidRPr="000B525F" w:rsidRDefault="002D0501" w:rsidP="002D0501">
      <w:pPr>
        <w:spacing w:after="0"/>
        <w:jc w:val="both"/>
        <w:rPr>
          <w:rFonts w:ascii="Cambria" w:eastAsia="Times New Roman" w:hAnsi="Cambria" w:cs="Arial"/>
          <w:b/>
        </w:rPr>
      </w:pPr>
    </w:p>
    <w:p w14:paraId="3CB298B3" w14:textId="1AE52A2A" w:rsidR="002D0501" w:rsidRPr="002D0501" w:rsidRDefault="00B67E7A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Requirement Analysis</w:t>
      </w:r>
      <w:r w:rsidR="00C22638">
        <w:rPr>
          <w:rFonts w:ascii="Cambria" w:hAnsi="Cambria" w:cs="Arial"/>
        </w:rPr>
        <w:t>, Design, Development &amp; deployment phases</w:t>
      </w:r>
    </w:p>
    <w:p w14:paraId="45887638" w14:textId="0F1D72AD" w:rsidR="002D0501" w:rsidRPr="00C22638" w:rsidRDefault="00C22638" w:rsidP="00C22638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Spark jobs to handle complex data collect from sensors &amp; dealing with NAS as a storage</w:t>
      </w:r>
    </w:p>
    <w:p w14:paraId="1F2C173D" w14:textId="4D0F4324" w:rsidR="002D0501" w:rsidRPr="0015684E" w:rsidRDefault="00C22638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Data Crawling and watching services implemented as a notifier</w:t>
      </w:r>
      <w:r w:rsidR="002D0501" w:rsidRPr="0015684E">
        <w:rPr>
          <w:rFonts w:ascii="Cambria" w:hAnsi="Cambria" w:cs="Arial"/>
        </w:rPr>
        <w:t xml:space="preserve">. </w:t>
      </w:r>
    </w:p>
    <w:p w14:paraId="79845147" w14:textId="12A96BC4" w:rsidR="002D0501" w:rsidRDefault="00C22638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Spark Jobs to collect, Parse &amp; index data to Elastic search</w:t>
      </w:r>
    </w:p>
    <w:p w14:paraId="642F13FE" w14:textId="07BEB7A6" w:rsidR="001C4FCB" w:rsidRDefault="00C22638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Optimizations in Spark jobs and handling small files</w:t>
      </w:r>
    </w:p>
    <w:p w14:paraId="2CB58B6F" w14:textId="3A43A79C" w:rsidR="00C22638" w:rsidRDefault="00C22638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Analysis of Sensor data and meta data extraction</w:t>
      </w:r>
    </w:p>
    <w:p w14:paraId="2CE414A3" w14:textId="616D3107" w:rsidR="0086393A" w:rsidRDefault="00C22638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Worked closely with Stake Holders and development teams &amp; ensured quality</w:t>
      </w:r>
    </w:p>
    <w:p w14:paraId="72E9BC2C" w14:textId="19E843AD" w:rsidR="00F12093" w:rsidRDefault="00C22638" w:rsidP="00F12093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Performed activities related to infrastructure related </w:t>
      </w:r>
      <w:r w:rsidR="00497507">
        <w:rPr>
          <w:rFonts w:ascii="Cambria" w:hAnsi="Cambria" w:cs="Arial"/>
        </w:rPr>
        <w:t>activities like setting up cluster</w:t>
      </w:r>
      <w:r w:rsidR="00F82DA5">
        <w:rPr>
          <w:rFonts w:ascii="Cambria" w:hAnsi="Cambria" w:cs="Arial"/>
        </w:rPr>
        <w:t>.</w:t>
      </w:r>
    </w:p>
    <w:p w14:paraId="37632671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Worked with Spark DataFrames for feature engineering.</w:t>
      </w:r>
    </w:p>
    <w:p w14:paraId="71C6940A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Created Spark applications for customer segmentation.</w:t>
      </w:r>
    </w:p>
    <w:p w14:paraId="6A2A3F69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Conducted capacity planning for Spark clusters.</w:t>
      </w:r>
    </w:p>
    <w:p w14:paraId="71CFA20B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Implemented Spark job retries and fault tolerance.</w:t>
      </w:r>
    </w:p>
    <w:p w14:paraId="45886659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Collaborated with data privacy teams to ensure compliance.</w:t>
      </w:r>
    </w:p>
    <w:p w14:paraId="500FDF70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Conducted data profiling and data quality checks in Spark.</w:t>
      </w:r>
    </w:p>
    <w:p w14:paraId="0BFB9C3D" w14:textId="77777777" w:rsidR="00F82DA5" w:rsidRP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Worked with Spark for document clustering and topic modeling.</w:t>
      </w:r>
    </w:p>
    <w:p w14:paraId="02A39218" w14:textId="4EA58DC0" w:rsidR="00F82DA5" w:rsidRDefault="00F82DA5" w:rsidP="00F82DA5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F82DA5">
        <w:rPr>
          <w:rFonts w:ascii="Cambria" w:hAnsi="Cambria" w:cs="Arial"/>
        </w:rPr>
        <w:t>Created Spark applications for sales forecasting.</w:t>
      </w:r>
    </w:p>
    <w:p w14:paraId="0BE4E1B8" w14:textId="77777777" w:rsidR="002D0501" w:rsidRPr="000B525F" w:rsidRDefault="002D0501" w:rsidP="002D050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66B3FB86" w14:textId="226FBB10" w:rsidR="002D0501" w:rsidRDefault="002D0501" w:rsidP="002D050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 xml:space="preserve">Technologies: </w:t>
      </w:r>
      <w:r w:rsidRPr="000B525F">
        <w:rPr>
          <w:rFonts w:ascii="Cambria" w:hAnsi="Cambria" w:cs="Arial"/>
        </w:rPr>
        <w:t xml:space="preserve"> </w:t>
      </w:r>
      <w:r w:rsidR="00C22638">
        <w:rPr>
          <w:rFonts w:ascii="Cambria" w:hAnsi="Cambria" w:cs="Arial"/>
        </w:rPr>
        <w:t>Apache Spark, Scala, Java, Apache Hadoop,</w:t>
      </w:r>
      <w:r w:rsidR="00F9407F">
        <w:rPr>
          <w:rFonts w:ascii="Cambria" w:hAnsi="Cambria" w:cs="Arial"/>
        </w:rPr>
        <w:t xml:space="preserve"> Elasticsearch, React.js &amp; </w:t>
      </w:r>
      <w:r w:rsidR="0092142D">
        <w:rPr>
          <w:rFonts w:ascii="Cambria" w:hAnsi="Cambria" w:cs="Arial"/>
        </w:rPr>
        <w:t>AWS</w:t>
      </w:r>
      <w:r w:rsidR="00F9407F">
        <w:rPr>
          <w:rFonts w:ascii="Cambria" w:hAnsi="Cambria" w:cs="Arial"/>
        </w:rPr>
        <w:t xml:space="preserve"> </w:t>
      </w:r>
    </w:p>
    <w:p w14:paraId="21C53FEA" w14:textId="77777777" w:rsidR="002D0501" w:rsidRDefault="002D0501" w:rsidP="002D050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</w:p>
    <w:p w14:paraId="2731ADA1" w14:textId="77777777" w:rsidR="002D0501" w:rsidRPr="002D0501" w:rsidRDefault="002D0501" w:rsidP="002D050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</w:p>
    <w:p w14:paraId="37DEC71D" w14:textId="59FCA3A9" w:rsidR="005B64E5" w:rsidRDefault="005B64E5" w:rsidP="005B64E5">
      <w:pPr>
        <w:pStyle w:val="Heading5"/>
        <w:tabs>
          <w:tab w:val="left" w:pos="6120"/>
        </w:tabs>
        <w:spacing w:after="0"/>
        <w:rPr>
          <w:rFonts w:ascii="Cambria" w:eastAsia="Calibri" w:hAnsi="Cambria"/>
          <w:color w:val="A6A6A6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Name: </w:t>
      </w:r>
      <w:r w:rsidR="00F9407F">
        <w:rPr>
          <w:rFonts w:ascii="Cambria" w:eastAsia="Calibri" w:hAnsi="Cambria" w:cs="Arial"/>
          <w:i w:val="0"/>
          <w:sz w:val="22"/>
          <w:szCs w:val="22"/>
        </w:rPr>
        <w:t xml:space="preserve">DAAS, </w:t>
      </w:r>
      <w:r w:rsidR="00281EF5">
        <w:rPr>
          <w:rFonts w:ascii="Cambria" w:eastAsia="Calibri" w:hAnsi="Cambria" w:cs="Arial"/>
          <w:i w:val="0"/>
          <w:sz w:val="22"/>
          <w:szCs w:val="22"/>
        </w:rPr>
        <w:t>XYZCompany</w:t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color w:val="A6A6A6"/>
          <w:sz w:val="22"/>
          <w:szCs w:val="22"/>
        </w:rPr>
        <w:t xml:space="preserve"> </w:t>
      </w:r>
      <w:r w:rsidR="00F9407F">
        <w:rPr>
          <w:rFonts w:ascii="Cambria" w:eastAsia="Calibri" w:hAnsi="Cambria"/>
          <w:color w:val="A6A6A6"/>
          <w:sz w:val="22"/>
          <w:szCs w:val="22"/>
        </w:rPr>
        <w:t>July</w:t>
      </w:r>
      <w:r>
        <w:rPr>
          <w:rFonts w:ascii="Cambria" w:eastAsia="Calibri" w:hAnsi="Cambria"/>
          <w:color w:val="A6A6A6"/>
          <w:sz w:val="22"/>
          <w:szCs w:val="22"/>
        </w:rPr>
        <w:t xml:space="preserve"> 201</w:t>
      </w:r>
      <w:r w:rsidR="00F9407F">
        <w:rPr>
          <w:rFonts w:ascii="Cambria" w:eastAsia="Calibri" w:hAnsi="Cambria"/>
          <w:color w:val="A6A6A6"/>
          <w:sz w:val="22"/>
          <w:szCs w:val="22"/>
        </w:rPr>
        <w:t>9</w:t>
      </w:r>
      <w:r w:rsidRPr="000B525F">
        <w:rPr>
          <w:rFonts w:ascii="Cambria" w:eastAsia="Calibri" w:hAnsi="Cambria"/>
          <w:color w:val="A6A6A6"/>
          <w:sz w:val="22"/>
          <w:szCs w:val="22"/>
        </w:rPr>
        <w:t xml:space="preserve">– </w:t>
      </w:r>
      <w:r w:rsidR="00F9407F">
        <w:rPr>
          <w:rFonts w:ascii="Cambria" w:eastAsia="Calibri" w:hAnsi="Cambria"/>
          <w:color w:val="A6A6A6"/>
          <w:sz w:val="22"/>
          <w:szCs w:val="22"/>
        </w:rPr>
        <w:t>June</w:t>
      </w:r>
      <w:r w:rsidR="001C4FCB">
        <w:rPr>
          <w:rFonts w:ascii="Cambria" w:eastAsia="Calibri" w:hAnsi="Cambria"/>
          <w:color w:val="A6A6A6"/>
          <w:sz w:val="22"/>
          <w:szCs w:val="22"/>
        </w:rPr>
        <w:t xml:space="preserve"> 20</w:t>
      </w:r>
      <w:r w:rsidR="00F9407F">
        <w:rPr>
          <w:rFonts w:ascii="Cambria" w:eastAsia="Calibri" w:hAnsi="Cambria"/>
          <w:color w:val="A6A6A6"/>
          <w:sz w:val="22"/>
          <w:szCs w:val="22"/>
        </w:rPr>
        <w:t>20</w:t>
      </w:r>
    </w:p>
    <w:p w14:paraId="14F7CDAA" w14:textId="77777777" w:rsidR="00525526" w:rsidRDefault="00525526" w:rsidP="005B64E5">
      <w:pPr>
        <w:spacing w:after="0"/>
        <w:jc w:val="both"/>
        <w:rPr>
          <w:rFonts w:ascii="Cambria" w:eastAsia="Times New Roman" w:hAnsi="Cambria" w:cs="Arial"/>
          <w:b/>
        </w:rPr>
      </w:pPr>
    </w:p>
    <w:p w14:paraId="4EA411A6" w14:textId="17E09EC0" w:rsidR="005B64E5" w:rsidRDefault="005B64E5" w:rsidP="005B64E5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Project Role:</w:t>
      </w:r>
      <w:r w:rsidRPr="000B525F">
        <w:rPr>
          <w:rFonts w:ascii="Cambria" w:eastAsia="Times New Roman" w:hAnsi="Cambria" w:cs="Arial"/>
        </w:rPr>
        <w:t xml:space="preserve"> </w:t>
      </w:r>
      <w:r w:rsidR="00F9407F">
        <w:rPr>
          <w:rFonts w:ascii="Cambria" w:eastAsia="Times New Roman" w:hAnsi="Cambria" w:cs="Arial"/>
          <w:b/>
        </w:rPr>
        <w:t>Senior Research Engineer</w:t>
      </w:r>
    </w:p>
    <w:p w14:paraId="0F5032AE" w14:textId="77777777" w:rsidR="005B64E5" w:rsidRDefault="005B64E5" w:rsidP="005B64E5">
      <w:pPr>
        <w:spacing w:after="0"/>
        <w:jc w:val="both"/>
        <w:rPr>
          <w:rFonts w:ascii="Cambria" w:eastAsia="Times New Roman" w:hAnsi="Cambria" w:cs="Arial"/>
          <w:b/>
        </w:rPr>
      </w:pPr>
    </w:p>
    <w:p w14:paraId="12B50392" w14:textId="77777777" w:rsidR="005B64E5" w:rsidRDefault="005B64E5" w:rsidP="005B64E5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Responsibilities</w:t>
      </w:r>
    </w:p>
    <w:p w14:paraId="4556C105" w14:textId="77777777" w:rsidR="006A4C3B" w:rsidRPr="000B525F" w:rsidRDefault="006A4C3B" w:rsidP="005B64E5">
      <w:pPr>
        <w:spacing w:after="0"/>
        <w:jc w:val="both"/>
        <w:rPr>
          <w:rFonts w:ascii="Cambria" w:eastAsia="Times New Roman" w:hAnsi="Cambria" w:cs="Arial"/>
          <w:b/>
        </w:rPr>
      </w:pPr>
    </w:p>
    <w:p w14:paraId="2C37B383" w14:textId="2B2F047A" w:rsidR="006A4C3B" w:rsidRDefault="00F9407F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Data transfer Pipelines Using NIFI</w:t>
      </w:r>
    </w:p>
    <w:p w14:paraId="683940D8" w14:textId="602060AB" w:rsidR="00497507" w:rsidRPr="00497507" w:rsidRDefault="00497507" w:rsidP="00497507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Requirement Analysis, Design, Development &amp; deployment phases</w:t>
      </w:r>
    </w:p>
    <w:p w14:paraId="4F095D5E" w14:textId="57E923CB" w:rsidR="005B64E5" w:rsidRDefault="00F9407F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Handled Data transfer with Different sources and destinations.</w:t>
      </w:r>
    </w:p>
    <w:p w14:paraId="073358FA" w14:textId="72C784D6" w:rsidR="00F9407F" w:rsidRPr="000B525F" w:rsidRDefault="00F9407F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GUI to perform data transfer options.</w:t>
      </w:r>
    </w:p>
    <w:p w14:paraId="354FC919" w14:textId="3E316222" w:rsidR="005B64E5" w:rsidRDefault="00F9407F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Data Backup Solutions with Apache Ozone</w:t>
      </w:r>
      <w:r w:rsidR="005B64E5" w:rsidRPr="000B525F">
        <w:rPr>
          <w:rFonts w:ascii="Cambria" w:hAnsi="Cambria" w:cs="Arial"/>
        </w:rPr>
        <w:t>.</w:t>
      </w:r>
    </w:p>
    <w:p w14:paraId="50E297C7" w14:textId="77777777" w:rsidR="005B64E5" w:rsidRPr="000B525F" w:rsidRDefault="005B64E5" w:rsidP="005B64E5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210D0096" w14:textId="6D6B3527" w:rsidR="005B64E5" w:rsidRPr="00F9407F" w:rsidRDefault="005B64E5" w:rsidP="00F9407F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 xml:space="preserve">Technologies: </w:t>
      </w:r>
      <w:r w:rsidRPr="000B525F">
        <w:rPr>
          <w:rFonts w:ascii="Cambria" w:hAnsi="Cambria" w:cs="Arial"/>
        </w:rPr>
        <w:t xml:space="preserve"> Hadoop, </w:t>
      </w:r>
      <w:r>
        <w:rPr>
          <w:rFonts w:ascii="Cambria" w:hAnsi="Cambria" w:cs="Arial"/>
        </w:rPr>
        <w:t xml:space="preserve">HDFS, </w:t>
      </w:r>
      <w:r w:rsidR="00F9407F">
        <w:rPr>
          <w:rFonts w:ascii="Cambria" w:hAnsi="Cambria" w:cs="Arial"/>
        </w:rPr>
        <w:t>NIFI, React.js</w:t>
      </w:r>
    </w:p>
    <w:p w14:paraId="0ADC341E" w14:textId="77777777" w:rsidR="005B64E5" w:rsidRDefault="005B64E5" w:rsidP="00226F51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i w:val="0"/>
          <w:sz w:val="22"/>
          <w:szCs w:val="22"/>
        </w:rPr>
      </w:pPr>
    </w:p>
    <w:p w14:paraId="3CC80A29" w14:textId="035C3622" w:rsidR="00226F51" w:rsidRDefault="00226F51" w:rsidP="00226F51">
      <w:pPr>
        <w:pStyle w:val="Heading5"/>
        <w:tabs>
          <w:tab w:val="left" w:pos="6120"/>
        </w:tabs>
        <w:spacing w:after="0"/>
        <w:rPr>
          <w:rFonts w:ascii="Cambria" w:eastAsia="Calibri" w:hAnsi="Cambria"/>
          <w:color w:val="A6A6A6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Name: </w:t>
      </w:r>
      <w:r w:rsidR="00F9407F">
        <w:rPr>
          <w:rFonts w:ascii="Cambria" w:eastAsia="Calibri" w:hAnsi="Cambria" w:cs="Arial"/>
          <w:i w:val="0"/>
          <w:sz w:val="22"/>
          <w:szCs w:val="22"/>
        </w:rPr>
        <w:t>IPMS,</w:t>
      </w:r>
      <w:r>
        <w:rPr>
          <w:rFonts w:ascii="Cambria" w:eastAsia="Calibri" w:hAnsi="Cambria" w:cs="Arial"/>
          <w:i w:val="0"/>
          <w:sz w:val="22"/>
          <w:szCs w:val="22"/>
        </w:rPr>
        <w:t xml:space="preserve"> </w:t>
      </w:r>
      <w:r w:rsidR="00281EF5">
        <w:rPr>
          <w:rFonts w:ascii="Cambria" w:eastAsia="Calibri" w:hAnsi="Cambria" w:cs="Arial"/>
          <w:i w:val="0"/>
          <w:sz w:val="22"/>
          <w:szCs w:val="22"/>
        </w:rPr>
        <w:t>XYZCompany</w:t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color w:val="A6A6A6"/>
          <w:sz w:val="22"/>
          <w:szCs w:val="22"/>
        </w:rPr>
        <w:t xml:space="preserve"> </w:t>
      </w:r>
      <w:r>
        <w:rPr>
          <w:rFonts w:ascii="Cambria" w:eastAsia="Calibri" w:hAnsi="Cambria"/>
          <w:color w:val="A6A6A6"/>
          <w:sz w:val="22"/>
          <w:szCs w:val="22"/>
        </w:rPr>
        <w:t>August 201</w:t>
      </w:r>
      <w:r w:rsidR="00497507">
        <w:rPr>
          <w:rFonts w:ascii="Cambria" w:eastAsia="Calibri" w:hAnsi="Cambria"/>
          <w:color w:val="A6A6A6"/>
          <w:sz w:val="22"/>
          <w:szCs w:val="22"/>
        </w:rPr>
        <w:t>8</w:t>
      </w:r>
      <w:r w:rsidRPr="000B525F">
        <w:rPr>
          <w:rFonts w:ascii="Cambria" w:eastAsia="Calibri" w:hAnsi="Cambria"/>
          <w:color w:val="A6A6A6"/>
          <w:sz w:val="22"/>
          <w:szCs w:val="22"/>
        </w:rPr>
        <w:t xml:space="preserve">– </w:t>
      </w:r>
      <w:r w:rsidR="00497507">
        <w:rPr>
          <w:rFonts w:ascii="Cambria" w:eastAsia="Calibri" w:hAnsi="Cambria"/>
          <w:color w:val="A6A6A6"/>
          <w:sz w:val="22"/>
          <w:szCs w:val="22"/>
        </w:rPr>
        <w:t>June</w:t>
      </w:r>
      <w:r w:rsidR="005B64E5">
        <w:rPr>
          <w:rFonts w:ascii="Cambria" w:eastAsia="Calibri" w:hAnsi="Cambria"/>
          <w:color w:val="A6A6A6"/>
          <w:sz w:val="22"/>
          <w:szCs w:val="22"/>
        </w:rPr>
        <w:t xml:space="preserve"> -201</w:t>
      </w:r>
      <w:r w:rsidR="00497507">
        <w:rPr>
          <w:rFonts w:ascii="Cambria" w:eastAsia="Calibri" w:hAnsi="Cambria"/>
          <w:color w:val="A6A6A6"/>
          <w:sz w:val="22"/>
          <w:szCs w:val="22"/>
        </w:rPr>
        <w:t>9</w:t>
      </w:r>
    </w:p>
    <w:p w14:paraId="223D9213" w14:textId="28D5BB7C" w:rsidR="00226F51" w:rsidRPr="000B525F" w:rsidRDefault="00226F51" w:rsidP="00226F51">
      <w:pPr>
        <w:spacing w:after="0"/>
        <w:jc w:val="both"/>
        <w:rPr>
          <w:rFonts w:ascii="Cambria" w:eastAsia="Times New Roman" w:hAnsi="Cambria" w:cs="Arial"/>
        </w:rPr>
      </w:pPr>
      <w:r w:rsidRPr="000B525F">
        <w:rPr>
          <w:rFonts w:ascii="Cambria" w:eastAsia="Times New Roman" w:hAnsi="Cambria" w:cs="Arial"/>
          <w:b/>
        </w:rPr>
        <w:t>Project Role:</w:t>
      </w:r>
      <w:r w:rsidRPr="000B525F">
        <w:rPr>
          <w:rFonts w:ascii="Cambria" w:eastAsia="Times New Roman" w:hAnsi="Cambria" w:cs="Arial"/>
        </w:rPr>
        <w:t xml:space="preserve"> </w:t>
      </w:r>
      <w:r w:rsidR="00497507" w:rsidRPr="00497507">
        <w:rPr>
          <w:rFonts w:ascii="Cambria" w:eastAsia="Times New Roman" w:hAnsi="Cambria" w:cs="Arial"/>
          <w:b/>
          <w:bCs/>
        </w:rPr>
        <w:t>Senior Research Engineer</w:t>
      </w:r>
      <w:r w:rsidR="00497507">
        <w:rPr>
          <w:rFonts w:ascii="Cambria" w:eastAsia="Times New Roman" w:hAnsi="Cambria" w:cs="Arial"/>
        </w:rPr>
        <w:t xml:space="preserve">, </w:t>
      </w:r>
      <w:r w:rsidR="00497507">
        <w:rPr>
          <w:rFonts w:ascii="Cambria" w:eastAsia="Times New Roman" w:hAnsi="Cambria" w:cs="Arial"/>
          <w:b/>
        </w:rPr>
        <w:t>Full Stack Developer</w:t>
      </w:r>
    </w:p>
    <w:p w14:paraId="2F199A6D" w14:textId="77777777" w:rsidR="00226F51" w:rsidRDefault="00226F51" w:rsidP="00226F51">
      <w:pPr>
        <w:spacing w:after="0"/>
        <w:jc w:val="both"/>
        <w:rPr>
          <w:rFonts w:ascii="Cambria" w:eastAsia="Times New Roman" w:hAnsi="Cambria" w:cs="Arial"/>
          <w:b/>
        </w:rPr>
      </w:pPr>
    </w:p>
    <w:p w14:paraId="044611EE" w14:textId="77777777" w:rsidR="00226F51" w:rsidRPr="000B525F" w:rsidRDefault="00226F51" w:rsidP="00226F51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Responsibilities</w:t>
      </w:r>
    </w:p>
    <w:p w14:paraId="326C5600" w14:textId="77777777" w:rsidR="00497507" w:rsidRPr="00497507" w:rsidRDefault="00497507" w:rsidP="00497507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Requirement Analysis, Design, Development &amp; deployment phases</w:t>
      </w:r>
    </w:p>
    <w:p w14:paraId="5A4688D0" w14:textId="5B847888" w:rsidR="00226F51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Schema Designing for complex systems</w:t>
      </w:r>
      <w:r w:rsidR="00226F51" w:rsidRPr="0015684E">
        <w:rPr>
          <w:rFonts w:ascii="Cambria" w:hAnsi="Cambria" w:cs="Arial"/>
        </w:rPr>
        <w:t xml:space="preserve">. </w:t>
      </w:r>
    </w:p>
    <w:p w14:paraId="1ADAD216" w14:textId="66516433" w:rsidR="00497507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Complex features by customizing open-source code</w:t>
      </w:r>
    </w:p>
    <w:p w14:paraId="09F87867" w14:textId="754E9626" w:rsidR="00497507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Rich UI for front end</w:t>
      </w:r>
    </w:p>
    <w:p w14:paraId="411A2A06" w14:textId="40922FA2" w:rsidR="00497507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analytics dashboards</w:t>
      </w:r>
    </w:p>
    <w:p w14:paraId="2AFA9DAE" w14:textId="6B6888A1" w:rsidR="00497507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Optimization in the code to improve performance</w:t>
      </w:r>
    </w:p>
    <w:p w14:paraId="710780D7" w14:textId="4FBE7536" w:rsidR="00497507" w:rsidRPr="0015684E" w:rsidRDefault="00497507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Deployment application with Passenger and nginx</w:t>
      </w:r>
    </w:p>
    <w:p w14:paraId="13F97EC1" w14:textId="186EEA6C" w:rsidR="00226F51" w:rsidRPr="006155B9" w:rsidRDefault="00226F51" w:rsidP="006155B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15684E">
        <w:rPr>
          <w:rFonts w:ascii="Cambria" w:hAnsi="Cambria" w:cs="Arial"/>
        </w:rPr>
        <w:t>Code</w:t>
      </w:r>
      <w:r w:rsidRPr="000B525F">
        <w:rPr>
          <w:rFonts w:ascii="Cambria" w:hAnsi="Cambria" w:cs="Arial"/>
        </w:rPr>
        <w:t xml:space="preserve"> </w:t>
      </w:r>
      <w:r w:rsidR="00E319C4" w:rsidRPr="006155B9">
        <w:rPr>
          <w:rFonts w:ascii="Cambria" w:hAnsi="Cambria" w:cs="Arial"/>
        </w:rPr>
        <w:t>Reviews, Unit</w:t>
      </w:r>
      <w:r w:rsidRPr="006155B9">
        <w:rPr>
          <w:rFonts w:ascii="Cambria" w:hAnsi="Cambria" w:cs="Arial"/>
        </w:rPr>
        <w:t xml:space="preserve"> testing </w:t>
      </w:r>
    </w:p>
    <w:p w14:paraId="658069DC" w14:textId="77777777" w:rsidR="00226F51" w:rsidRPr="000B525F" w:rsidRDefault="00226F51" w:rsidP="00226F5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0A69FC29" w14:textId="556A180F" w:rsidR="00226F51" w:rsidRPr="00743F28" w:rsidRDefault="00226F51" w:rsidP="00226F51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 xml:space="preserve">Technologies: </w:t>
      </w:r>
      <w:r w:rsidRPr="000B525F">
        <w:rPr>
          <w:rFonts w:ascii="Cambria" w:hAnsi="Cambria" w:cs="Arial"/>
        </w:rPr>
        <w:t xml:space="preserve"> </w:t>
      </w:r>
      <w:r w:rsidR="00497507">
        <w:rPr>
          <w:rFonts w:ascii="Cambria" w:hAnsi="Cambria" w:cs="Arial"/>
        </w:rPr>
        <w:t xml:space="preserve">Ruby on Rails, MySQL Linux, HTML, CSS, Bootstrap &amp; </w:t>
      </w:r>
      <w:r w:rsidR="00880BC5">
        <w:rPr>
          <w:rFonts w:ascii="Cambria" w:hAnsi="Cambria" w:cs="Arial"/>
        </w:rPr>
        <w:t>JavaScript</w:t>
      </w:r>
    </w:p>
    <w:p w14:paraId="1EFB5F34" w14:textId="77777777" w:rsidR="001521DA" w:rsidRDefault="001521DA" w:rsidP="00430A50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i w:val="0"/>
          <w:sz w:val="22"/>
          <w:szCs w:val="22"/>
        </w:rPr>
      </w:pPr>
    </w:p>
    <w:p w14:paraId="2C800B1C" w14:textId="76C4A069" w:rsidR="003D43B4" w:rsidRPr="000B525F" w:rsidRDefault="003D43B4" w:rsidP="00430A50">
      <w:pPr>
        <w:pStyle w:val="Heading5"/>
        <w:tabs>
          <w:tab w:val="left" w:pos="6120"/>
        </w:tabs>
        <w:spacing w:after="0"/>
        <w:rPr>
          <w:rFonts w:ascii="Cambria" w:eastAsia="Calibri" w:hAnsi="Cambria"/>
          <w:b w:val="0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</w:t>
      </w:r>
      <w:r w:rsidR="00FA0FAF" w:rsidRPr="000B525F">
        <w:rPr>
          <w:rFonts w:ascii="Cambria" w:eastAsia="Calibri" w:hAnsi="Cambria" w:cs="Arial"/>
          <w:i w:val="0"/>
          <w:sz w:val="22"/>
          <w:szCs w:val="22"/>
        </w:rPr>
        <w:t>Name:</w:t>
      </w:r>
      <w:r w:rsidR="005E77F3" w:rsidRPr="000B525F">
        <w:rPr>
          <w:rFonts w:ascii="Cambria" w:eastAsia="Calibri" w:hAnsi="Cambria" w:cs="Arial"/>
          <w:i w:val="0"/>
          <w:sz w:val="22"/>
          <w:szCs w:val="22"/>
        </w:rPr>
        <w:t xml:space="preserve"> </w:t>
      </w:r>
      <w:r w:rsidR="00497507">
        <w:rPr>
          <w:rFonts w:ascii="Cambria" w:eastAsia="Calibri" w:hAnsi="Cambria" w:cs="Arial"/>
          <w:i w:val="0"/>
          <w:sz w:val="22"/>
          <w:szCs w:val="22"/>
        </w:rPr>
        <w:t>Smart HRMS</w:t>
      </w:r>
      <w:r w:rsidR="00DE0799" w:rsidRPr="000B525F">
        <w:rPr>
          <w:rFonts w:ascii="Cambria" w:eastAsia="Calibri" w:hAnsi="Cambria"/>
          <w:b w:val="0"/>
          <w:sz w:val="22"/>
          <w:szCs w:val="22"/>
        </w:rPr>
        <w:tab/>
      </w:r>
      <w:r w:rsidR="00DE0799" w:rsidRPr="000B525F">
        <w:rPr>
          <w:rFonts w:ascii="Cambria" w:eastAsia="Calibri" w:hAnsi="Cambria"/>
          <w:b w:val="0"/>
          <w:sz w:val="22"/>
          <w:szCs w:val="22"/>
        </w:rPr>
        <w:tab/>
      </w:r>
      <w:r w:rsidRPr="000B525F">
        <w:rPr>
          <w:rFonts w:ascii="Cambria" w:eastAsia="Calibri" w:hAnsi="Cambria"/>
          <w:b w:val="0"/>
          <w:color w:val="A6A6A6"/>
          <w:sz w:val="22"/>
          <w:szCs w:val="22"/>
        </w:rPr>
        <w:t xml:space="preserve"> </w:t>
      </w:r>
      <w:r w:rsidR="007C27C9">
        <w:rPr>
          <w:rFonts w:ascii="Cambria" w:eastAsia="Calibri" w:hAnsi="Cambria"/>
          <w:color w:val="A6A6A6"/>
          <w:sz w:val="22"/>
          <w:szCs w:val="22"/>
        </w:rPr>
        <w:t>April</w:t>
      </w:r>
      <w:r w:rsidR="00173006">
        <w:rPr>
          <w:rFonts w:ascii="Cambria" w:eastAsia="Calibri" w:hAnsi="Cambria"/>
          <w:color w:val="A6A6A6"/>
          <w:sz w:val="22"/>
          <w:szCs w:val="22"/>
        </w:rPr>
        <w:t xml:space="preserve"> 201</w:t>
      </w:r>
      <w:r w:rsidR="007C27C9">
        <w:rPr>
          <w:rFonts w:ascii="Cambria" w:eastAsia="Calibri" w:hAnsi="Cambria"/>
          <w:color w:val="A6A6A6"/>
          <w:sz w:val="22"/>
          <w:szCs w:val="22"/>
        </w:rPr>
        <w:t>7</w:t>
      </w:r>
      <w:r w:rsidRPr="000B525F">
        <w:rPr>
          <w:rFonts w:ascii="Cambria" w:eastAsia="Calibri" w:hAnsi="Cambria"/>
          <w:color w:val="A6A6A6"/>
          <w:sz w:val="22"/>
          <w:szCs w:val="22"/>
        </w:rPr>
        <w:t xml:space="preserve">– </w:t>
      </w:r>
      <w:r w:rsidR="00226F51">
        <w:rPr>
          <w:rFonts w:ascii="Cambria" w:eastAsia="Calibri" w:hAnsi="Cambria"/>
          <w:color w:val="A6A6A6"/>
          <w:sz w:val="22"/>
          <w:szCs w:val="22"/>
        </w:rPr>
        <w:t>Ju</w:t>
      </w:r>
      <w:r w:rsidR="00497507">
        <w:rPr>
          <w:rFonts w:ascii="Cambria" w:eastAsia="Calibri" w:hAnsi="Cambria"/>
          <w:color w:val="A6A6A6"/>
          <w:sz w:val="22"/>
          <w:szCs w:val="22"/>
        </w:rPr>
        <w:t>ly</w:t>
      </w:r>
      <w:r w:rsidR="00226F51">
        <w:rPr>
          <w:rFonts w:ascii="Cambria" w:eastAsia="Calibri" w:hAnsi="Cambria"/>
          <w:color w:val="A6A6A6"/>
          <w:sz w:val="22"/>
          <w:szCs w:val="22"/>
        </w:rPr>
        <w:t xml:space="preserve"> 201</w:t>
      </w:r>
      <w:r w:rsidR="007C27C9">
        <w:rPr>
          <w:rFonts w:ascii="Cambria" w:eastAsia="Calibri" w:hAnsi="Cambria"/>
          <w:color w:val="A6A6A6"/>
          <w:sz w:val="22"/>
          <w:szCs w:val="22"/>
        </w:rPr>
        <w:t>8</w:t>
      </w:r>
    </w:p>
    <w:p w14:paraId="223BCB78" w14:textId="0A798587" w:rsidR="007A32FD" w:rsidRPr="000B525F" w:rsidRDefault="007A32FD" w:rsidP="00430A50">
      <w:pPr>
        <w:spacing w:after="0"/>
        <w:jc w:val="both"/>
        <w:rPr>
          <w:rFonts w:ascii="Cambria" w:eastAsia="Times New Roman" w:hAnsi="Cambria" w:cs="Arial"/>
        </w:rPr>
      </w:pPr>
      <w:r w:rsidRPr="000B525F">
        <w:rPr>
          <w:rFonts w:ascii="Cambria" w:eastAsia="Times New Roman" w:hAnsi="Cambria" w:cs="Arial"/>
          <w:b/>
        </w:rPr>
        <w:t xml:space="preserve">Project </w:t>
      </w:r>
      <w:r w:rsidR="00FA0FAF" w:rsidRPr="000B525F">
        <w:rPr>
          <w:rFonts w:ascii="Cambria" w:eastAsia="Times New Roman" w:hAnsi="Cambria" w:cs="Arial"/>
          <w:b/>
        </w:rPr>
        <w:t>Role:</w:t>
      </w:r>
      <w:r w:rsidRPr="000B525F">
        <w:rPr>
          <w:rFonts w:ascii="Cambria" w:eastAsia="Times New Roman" w:hAnsi="Cambria" w:cs="Arial"/>
        </w:rPr>
        <w:t xml:space="preserve"> </w:t>
      </w:r>
      <w:r w:rsidR="00497507">
        <w:rPr>
          <w:rFonts w:ascii="Cambria" w:eastAsia="Times New Roman" w:hAnsi="Cambria" w:cs="Arial"/>
          <w:b/>
        </w:rPr>
        <w:t>Software Engineer</w:t>
      </w:r>
      <w:r w:rsidR="007C27C9">
        <w:rPr>
          <w:rFonts w:ascii="Cambria" w:eastAsia="Times New Roman" w:hAnsi="Cambria" w:cs="Arial"/>
          <w:b/>
        </w:rPr>
        <w:t xml:space="preserve">, </w:t>
      </w:r>
      <w:r w:rsidR="00281EF5">
        <w:rPr>
          <w:rFonts w:ascii="Cambria" w:hAnsi="Cambria" w:cs="Arial"/>
          <w:i/>
        </w:rPr>
        <w:t>XYZCompany</w:t>
      </w:r>
    </w:p>
    <w:p w14:paraId="6AF96CCB" w14:textId="77777777" w:rsidR="007A32FD" w:rsidRPr="000B525F" w:rsidRDefault="007A32FD" w:rsidP="00430A50">
      <w:pPr>
        <w:spacing w:after="0"/>
        <w:jc w:val="both"/>
        <w:rPr>
          <w:rFonts w:ascii="Cambria" w:eastAsia="Times New Roman" w:hAnsi="Cambria" w:cs="Arial"/>
          <w:b/>
        </w:rPr>
      </w:pPr>
    </w:p>
    <w:p w14:paraId="7DCF9C68" w14:textId="77777777" w:rsidR="00465CCC" w:rsidRPr="000B525F" w:rsidRDefault="002F7035" w:rsidP="00430A50">
      <w:pPr>
        <w:spacing w:after="0"/>
        <w:jc w:val="both"/>
        <w:rPr>
          <w:rFonts w:ascii="Cambria" w:eastAsia="Times New Roman" w:hAnsi="Cambria" w:cs="Arial"/>
          <w:b/>
        </w:rPr>
      </w:pPr>
      <w:r w:rsidRPr="000B525F">
        <w:rPr>
          <w:rFonts w:ascii="Cambria" w:eastAsia="Times New Roman" w:hAnsi="Cambria" w:cs="Arial"/>
          <w:b/>
        </w:rPr>
        <w:t>Responsibilities</w:t>
      </w:r>
    </w:p>
    <w:p w14:paraId="20B03AF1" w14:textId="77777777" w:rsidR="00291BBC" w:rsidRPr="000B525F" w:rsidRDefault="00291BBC" w:rsidP="00430A50">
      <w:pPr>
        <w:spacing w:after="0"/>
        <w:jc w:val="both"/>
        <w:rPr>
          <w:rFonts w:ascii="Cambria" w:eastAsia="Times New Roman" w:hAnsi="Cambria" w:cs="Arial"/>
          <w:b/>
        </w:rPr>
      </w:pPr>
    </w:p>
    <w:p w14:paraId="3CB00311" w14:textId="77777777" w:rsidR="007C27C9" w:rsidRPr="00497507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Requirement Analysis, Design, Development &amp; deployment phases</w:t>
      </w:r>
    </w:p>
    <w:p w14:paraId="23D1FE74" w14:textId="48B0BAC6" w:rsidR="006638B0" w:rsidRPr="0015684E" w:rsidRDefault="007C27C9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chat bot for employment system</w:t>
      </w:r>
    </w:p>
    <w:p w14:paraId="4A1B65E2" w14:textId="5CECF47B" w:rsidR="007A207C" w:rsidRPr="000B525F" w:rsidRDefault="007C27C9" w:rsidP="0015684E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Developed full stack application for HRMS Portal</w:t>
      </w:r>
    </w:p>
    <w:p w14:paraId="20CA64F6" w14:textId="77777777" w:rsidR="0057743E" w:rsidRPr="000B525F" w:rsidRDefault="0057743E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0F8FF2C8" w14:textId="1C2A719A" w:rsidR="009413D7" w:rsidRPr="000B525F" w:rsidRDefault="009413D7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 xml:space="preserve">Technologies: </w:t>
      </w:r>
      <w:r w:rsidRPr="000B525F">
        <w:rPr>
          <w:rFonts w:ascii="Cambria" w:hAnsi="Cambria" w:cs="Arial"/>
        </w:rPr>
        <w:t xml:space="preserve"> </w:t>
      </w:r>
      <w:r w:rsidR="007C27C9">
        <w:rPr>
          <w:rFonts w:ascii="Cambria" w:hAnsi="Cambria" w:cs="Arial"/>
        </w:rPr>
        <w:t xml:space="preserve">Ruby on Rails, Python, Dialog Flow, MySQL Linux, HTML, CSS, Bootstrap &amp; </w:t>
      </w:r>
      <w:r w:rsidR="00E319C4">
        <w:rPr>
          <w:rFonts w:ascii="Cambria" w:hAnsi="Cambria" w:cs="Arial"/>
        </w:rPr>
        <w:t>JavaScript</w:t>
      </w:r>
    </w:p>
    <w:p w14:paraId="2061AC17" w14:textId="77777777" w:rsidR="001714D8" w:rsidRPr="000B525F" w:rsidRDefault="001714D8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5E13A221" w14:textId="47A16CFE" w:rsidR="00005DCF" w:rsidRPr="000B525F" w:rsidRDefault="00A555AA" w:rsidP="00430A50">
      <w:pPr>
        <w:pStyle w:val="Heading5"/>
        <w:tabs>
          <w:tab w:val="left" w:pos="6120"/>
        </w:tabs>
        <w:spacing w:after="0"/>
        <w:rPr>
          <w:rFonts w:ascii="Cambria" w:eastAsia="Calibri" w:hAnsi="Cambria"/>
          <w:color w:val="A6A6A6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</w:t>
      </w:r>
      <w:r w:rsidR="00FA0FAF" w:rsidRPr="000B525F">
        <w:rPr>
          <w:rFonts w:ascii="Cambria" w:eastAsia="Calibri" w:hAnsi="Cambria" w:cs="Arial"/>
          <w:i w:val="0"/>
          <w:sz w:val="22"/>
          <w:szCs w:val="22"/>
        </w:rPr>
        <w:t>Name:</w:t>
      </w: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 </w:t>
      </w:r>
      <w:r w:rsidR="007C27C9"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 xml:space="preserve">FCIS Portal, </w:t>
      </w:r>
      <w:r w:rsidR="00E319C4"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>Client:</w:t>
      </w:r>
      <w:r w:rsidR="007C27C9"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 xml:space="preserve"> FCIS, Company: Amzur technologies</w:t>
      </w:r>
      <w:r w:rsidR="00173006">
        <w:rPr>
          <w:rFonts w:ascii="Cambria" w:eastAsia="Calibri" w:hAnsi="Cambria"/>
          <w:b w:val="0"/>
          <w:sz w:val="22"/>
          <w:szCs w:val="22"/>
        </w:rPr>
        <w:tab/>
      </w:r>
      <w:r w:rsidR="00173006">
        <w:rPr>
          <w:rFonts w:ascii="Cambria" w:eastAsia="Calibri" w:hAnsi="Cambria"/>
          <w:b w:val="0"/>
          <w:sz w:val="22"/>
          <w:szCs w:val="22"/>
        </w:rPr>
        <w:tab/>
      </w:r>
      <w:r w:rsidR="007C27C9">
        <w:rPr>
          <w:rFonts w:ascii="Cambria" w:eastAsia="Calibri" w:hAnsi="Cambria"/>
          <w:color w:val="A6A6A6"/>
          <w:sz w:val="22"/>
          <w:szCs w:val="22"/>
        </w:rPr>
        <w:t>Mar</w:t>
      </w:r>
      <w:r w:rsidR="00173006">
        <w:rPr>
          <w:rFonts w:ascii="Cambria" w:eastAsia="Calibri" w:hAnsi="Cambria"/>
          <w:color w:val="A6A6A6"/>
          <w:sz w:val="22"/>
          <w:szCs w:val="22"/>
        </w:rPr>
        <w:t xml:space="preserve"> 201</w:t>
      </w:r>
      <w:r w:rsidR="007C27C9">
        <w:rPr>
          <w:rFonts w:ascii="Cambria" w:eastAsia="Calibri" w:hAnsi="Cambria"/>
          <w:color w:val="A6A6A6"/>
          <w:sz w:val="22"/>
          <w:szCs w:val="22"/>
        </w:rPr>
        <w:t>6</w:t>
      </w:r>
      <w:r w:rsidR="00173006">
        <w:rPr>
          <w:rFonts w:ascii="Cambria" w:eastAsia="Calibri" w:hAnsi="Cambria"/>
          <w:color w:val="A6A6A6"/>
          <w:sz w:val="22"/>
          <w:szCs w:val="22"/>
        </w:rPr>
        <w:t>-</w:t>
      </w:r>
      <w:r w:rsidR="007C27C9">
        <w:rPr>
          <w:rFonts w:ascii="Cambria" w:eastAsia="Calibri" w:hAnsi="Cambria"/>
          <w:color w:val="A6A6A6"/>
          <w:sz w:val="22"/>
          <w:szCs w:val="22"/>
        </w:rPr>
        <w:t>April</w:t>
      </w:r>
      <w:r w:rsidR="00173006">
        <w:rPr>
          <w:rFonts w:ascii="Cambria" w:eastAsia="Calibri" w:hAnsi="Cambria"/>
          <w:color w:val="A6A6A6"/>
          <w:sz w:val="22"/>
          <w:szCs w:val="22"/>
        </w:rPr>
        <w:t xml:space="preserve"> 201</w:t>
      </w:r>
      <w:r w:rsidR="007C27C9">
        <w:rPr>
          <w:rFonts w:ascii="Cambria" w:eastAsia="Calibri" w:hAnsi="Cambria"/>
          <w:color w:val="A6A6A6"/>
          <w:sz w:val="22"/>
          <w:szCs w:val="22"/>
        </w:rPr>
        <w:t>7</w:t>
      </w:r>
    </w:p>
    <w:p w14:paraId="51BD85AD" w14:textId="187908A2" w:rsidR="00005DCF" w:rsidRPr="000B525F" w:rsidRDefault="003D439C" w:rsidP="00430A50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b w:val="0"/>
          <w:bCs w:val="0"/>
          <w:i w:val="0"/>
          <w:iCs w:val="0"/>
          <w:sz w:val="22"/>
          <w:szCs w:val="22"/>
        </w:rPr>
      </w:pPr>
      <w:r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 xml:space="preserve">Project </w:t>
      </w:r>
      <w:r w:rsidR="00FA0FAF"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>Role:</w:t>
      </w:r>
      <w:r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 xml:space="preserve"> </w:t>
      </w:r>
      <w:r w:rsidR="007C27C9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>Software Engineer</w:t>
      </w:r>
    </w:p>
    <w:p w14:paraId="6EBE0D92" w14:textId="77777777" w:rsidR="00A555AA" w:rsidRPr="000B525F" w:rsidRDefault="00A555AA" w:rsidP="00430A50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bCs w:val="0"/>
          <w:i w:val="0"/>
          <w:iCs w:val="0"/>
          <w:sz w:val="22"/>
          <w:szCs w:val="22"/>
        </w:rPr>
      </w:pPr>
      <w:r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>Responsibilities</w:t>
      </w:r>
    </w:p>
    <w:p w14:paraId="7F61FD33" w14:textId="77777777" w:rsidR="007C27C9" w:rsidRPr="00497507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Requirement Analysis, Design, Development &amp; deployment phases</w:t>
      </w:r>
    </w:p>
    <w:p w14:paraId="0B39C68A" w14:textId="0BC58B8A" w:rsidR="00A555AA" w:rsidRDefault="007C27C9" w:rsidP="00430A50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15684E">
        <w:rPr>
          <w:rFonts w:ascii="Cambria" w:hAnsi="Cambria" w:cs="Arial"/>
        </w:rPr>
        <w:t>Involved in Meta</w:t>
      </w:r>
      <w:r>
        <w:rPr>
          <w:rFonts w:ascii="Cambria" w:hAnsi="Cambria" w:cs="Arial"/>
        </w:rPr>
        <w:t xml:space="preserve"> Programming in Ruby</w:t>
      </w:r>
    </w:p>
    <w:p w14:paraId="76DCBCB2" w14:textId="3EB9AEC6" w:rsidR="007C27C9" w:rsidRDefault="007C27C9" w:rsidP="00430A50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Delivered featured in very short deadlines with demo’s</w:t>
      </w:r>
    </w:p>
    <w:p w14:paraId="04D99B30" w14:textId="46762DCB" w:rsidR="007C27C9" w:rsidRPr="0015684E" w:rsidRDefault="007C27C9" w:rsidP="00430A50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Integration of third-party API’s and Made System Stable</w:t>
      </w:r>
    </w:p>
    <w:p w14:paraId="1CC1DAF4" w14:textId="2053C7B1" w:rsidR="00A555AA" w:rsidRPr="0015684E" w:rsidRDefault="007C27C9" w:rsidP="00430A50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Support to </w:t>
      </w:r>
      <w:r w:rsidRPr="0015684E">
        <w:rPr>
          <w:rFonts w:ascii="Cambria" w:hAnsi="Cambria" w:cs="Arial"/>
        </w:rPr>
        <w:t>QA</w:t>
      </w:r>
      <w:r w:rsidR="00A555AA" w:rsidRPr="0015684E">
        <w:rPr>
          <w:rFonts w:ascii="Cambria" w:hAnsi="Cambria" w:cs="Arial"/>
        </w:rPr>
        <w:t xml:space="preserve"> team during testing and defects fixes</w:t>
      </w:r>
    </w:p>
    <w:p w14:paraId="53F98121" w14:textId="77777777" w:rsidR="009655F8" w:rsidRPr="000B525F" w:rsidRDefault="009655F8" w:rsidP="00430A50">
      <w:pPr>
        <w:spacing w:after="0"/>
        <w:ind w:left="360"/>
        <w:rPr>
          <w:rFonts w:ascii="Cambria" w:hAnsi="Cambria" w:cs="Arial"/>
          <w:b/>
        </w:rPr>
      </w:pPr>
    </w:p>
    <w:p w14:paraId="25DBBB90" w14:textId="421ADE08" w:rsidR="009655F8" w:rsidRDefault="009655F8" w:rsidP="00430A50">
      <w:pPr>
        <w:spacing w:after="0"/>
        <w:ind w:left="360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>Technologies</w:t>
      </w:r>
      <w:r w:rsidRPr="000B525F">
        <w:rPr>
          <w:rFonts w:ascii="Cambria" w:hAnsi="Cambria" w:cs="Arial"/>
        </w:rPr>
        <w:t xml:space="preserve">: </w:t>
      </w:r>
      <w:r w:rsidR="007C27C9">
        <w:rPr>
          <w:rFonts w:ascii="Cambria" w:hAnsi="Cambria" w:cs="Arial"/>
        </w:rPr>
        <w:t xml:space="preserve">Ruby on Rails, MySQL Linux, HTML, CSS, Bootstrap &amp; </w:t>
      </w:r>
      <w:r w:rsidR="00E319C4">
        <w:rPr>
          <w:rFonts w:ascii="Cambria" w:hAnsi="Cambria" w:cs="Arial"/>
        </w:rPr>
        <w:t>JavaScript</w:t>
      </w:r>
    </w:p>
    <w:p w14:paraId="1DE951A4" w14:textId="327B9596" w:rsidR="007C27C9" w:rsidRPr="007C27C9" w:rsidRDefault="007C27C9" w:rsidP="007C27C9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b w:val="0"/>
          <w:bCs w:val="0"/>
          <w:i w:val="0"/>
          <w:sz w:val="22"/>
          <w:szCs w:val="22"/>
        </w:rPr>
      </w:pPr>
      <w:r w:rsidRPr="000B525F">
        <w:rPr>
          <w:rFonts w:ascii="Cambria" w:eastAsia="Calibri" w:hAnsi="Cambria" w:cs="Arial"/>
          <w:i w:val="0"/>
          <w:sz w:val="22"/>
          <w:szCs w:val="22"/>
        </w:rPr>
        <w:t xml:space="preserve">Project Name: </w:t>
      </w:r>
      <w:r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>Great</w:t>
      </w:r>
      <w:r w:rsidR="00E319C4"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 xml:space="preserve"> P</w:t>
      </w:r>
      <w:r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 xml:space="preserve">ercent, </w:t>
      </w:r>
      <w:r w:rsidR="007D33CC"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>Client:</w:t>
      </w:r>
      <w:r>
        <w:rPr>
          <w:rFonts w:ascii="Cambria" w:eastAsia="Calibri" w:hAnsi="Cambria" w:cs="Arial"/>
          <w:b w:val="0"/>
          <w:bCs w:val="0"/>
          <w:i w:val="0"/>
          <w:sz w:val="22"/>
          <w:szCs w:val="22"/>
        </w:rPr>
        <w:t xml:space="preserve"> Great Percent, Company: Amzur technologies</w:t>
      </w:r>
      <w:r>
        <w:rPr>
          <w:rFonts w:ascii="Cambria" w:eastAsia="Calibri" w:hAnsi="Cambria"/>
          <w:b w:val="0"/>
          <w:sz w:val="22"/>
          <w:szCs w:val="22"/>
        </w:rPr>
        <w:tab/>
      </w:r>
      <w:r>
        <w:rPr>
          <w:rFonts w:ascii="Cambria" w:eastAsia="Calibri" w:hAnsi="Cambria"/>
          <w:color w:val="A6A6A6"/>
          <w:sz w:val="22"/>
          <w:szCs w:val="22"/>
        </w:rPr>
        <w:t>May 2015-Mar 2016</w:t>
      </w:r>
    </w:p>
    <w:p w14:paraId="1AEDB482" w14:textId="14A52AB4" w:rsidR="007C27C9" w:rsidRPr="000B525F" w:rsidRDefault="007C27C9" w:rsidP="007C27C9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b w:val="0"/>
          <w:bCs w:val="0"/>
          <w:i w:val="0"/>
          <w:iCs w:val="0"/>
          <w:sz w:val="22"/>
          <w:szCs w:val="22"/>
        </w:rPr>
      </w:pPr>
      <w:r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 xml:space="preserve">Project Role: </w:t>
      </w:r>
      <w:r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>Jr Software Engineer</w:t>
      </w:r>
    </w:p>
    <w:p w14:paraId="2C328DFC" w14:textId="77777777" w:rsidR="007C27C9" w:rsidRPr="000B525F" w:rsidRDefault="007C27C9" w:rsidP="007C27C9">
      <w:pPr>
        <w:pStyle w:val="Heading5"/>
        <w:tabs>
          <w:tab w:val="left" w:pos="6120"/>
        </w:tabs>
        <w:spacing w:after="0"/>
        <w:rPr>
          <w:rFonts w:ascii="Cambria" w:eastAsia="Calibri" w:hAnsi="Cambria" w:cs="Arial"/>
          <w:bCs w:val="0"/>
          <w:i w:val="0"/>
          <w:iCs w:val="0"/>
          <w:sz w:val="22"/>
          <w:szCs w:val="22"/>
        </w:rPr>
      </w:pPr>
      <w:r w:rsidRPr="000B525F">
        <w:rPr>
          <w:rFonts w:ascii="Cambria" w:eastAsia="Calibri" w:hAnsi="Cambria" w:cs="Arial"/>
          <w:bCs w:val="0"/>
          <w:i w:val="0"/>
          <w:iCs w:val="0"/>
          <w:sz w:val="22"/>
          <w:szCs w:val="22"/>
        </w:rPr>
        <w:t>Responsibilities</w:t>
      </w:r>
    </w:p>
    <w:p w14:paraId="2A7DBD36" w14:textId="1F63F756" w:rsidR="007C27C9" w:rsidRPr="00497507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Involved in Development &amp; deployment phases</w:t>
      </w:r>
    </w:p>
    <w:p w14:paraId="34D09117" w14:textId="77777777" w:rsidR="007C27C9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 w:rsidRPr="0015684E">
        <w:rPr>
          <w:rFonts w:ascii="Cambria" w:hAnsi="Cambria" w:cs="Arial"/>
        </w:rPr>
        <w:t>Involved in Meta</w:t>
      </w:r>
      <w:r>
        <w:rPr>
          <w:rFonts w:ascii="Cambria" w:hAnsi="Cambria" w:cs="Arial"/>
        </w:rPr>
        <w:t xml:space="preserve"> Programming in Ruby</w:t>
      </w:r>
    </w:p>
    <w:p w14:paraId="405AFC57" w14:textId="77777777" w:rsidR="007C27C9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Delivered featured in very short deadlines with demo’s</w:t>
      </w:r>
    </w:p>
    <w:p w14:paraId="7D8F7F67" w14:textId="77777777" w:rsidR="007C27C9" w:rsidRPr="0015684E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Integration of third-party API’s and Made System Stable</w:t>
      </w:r>
    </w:p>
    <w:p w14:paraId="05177E8B" w14:textId="49693DEF" w:rsidR="007C27C9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Handled huge data and parsing to result good performance</w:t>
      </w:r>
    </w:p>
    <w:p w14:paraId="0BBD2953" w14:textId="314D5F5F" w:rsidR="007C27C9" w:rsidRPr="0015684E" w:rsidRDefault="007C27C9" w:rsidP="007C27C9">
      <w:pPr>
        <w:numPr>
          <w:ilvl w:val="0"/>
          <w:numId w:val="6"/>
        </w:numPr>
        <w:suppressAutoHyphens w:val="0"/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Solved data migration issues </w:t>
      </w:r>
    </w:p>
    <w:p w14:paraId="715E522A" w14:textId="77777777" w:rsidR="007C27C9" w:rsidRPr="000B525F" w:rsidRDefault="007C27C9" w:rsidP="007C27C9">
      <w:pPr>
        <w:spacing w:after="0"/>
        <w:ind w:left="360"/>
        <w:rPr>
          <w:rFonts w:ascii="Cambria" w:hAnsi="Cambria" w:cs="Arial"/>
          <w:b/>
        </w:rPr>
      </w:pPr>
    </w:p>
    <w:p w14:paraId="4A8CFD96" w14:textId="5487F47C" w:rsidR="007C27C9" w:rsidRPr="000B525F" w:rsidRDefault="007C27C9" w:rsidP="003F4F3B">
      <w:pPr>
        <w:spacing w:after="0"/>
        <w:ind w:left="360"/>
        <w:rPr>
          <w:rFonts w:ascii="Cambria" w:hAnsi="Cambria" w:cs="Arial"/>
        </w:rPr>
      </w:pPr>
      <w:r w:rsidRPr="000B525F">
        <w:rPr>
          <w:rFonts w:ascii="Cambria" w:hAnsi="Cambria" w:cs="Arial"/>
          <w:b/>
        </w:rPr>
        <w:t>Technologies</w:t>
      </w:r>
      <w:r w:rsidRPr="000B525F">
        <w:rPr>
          <w:rFonts w:ascii="Cambria" w:hAnsi="Cambria" w:cs="Arial"/>
        </w:rPr>
        <w:t xml:space="preserve">: </w:t>
      </w:r>
      <w:r>
        <w:rPr>
          <w:rFonts w:ascii="Cambria" w:hAnsi="Cambria" w:cs="Arial"/>
        </w:rPr>
        <w:t xml:space="preserve">Ruby on Rails, MySQL Linux, HTML, CSS, Bootstrap &amp; </w:t>
      </w:r>
      <w:r w:rsidR="00E319C4">
        <w:rPr>
          <w:rFonts w:ascii="Cambria" w:hAnsi="Cambria" w:cs="Arial"/>
        </w:rPr>
        <w:t>JavaScript</w:t>
      </w:r>
      <w:r w:rsidR="00B158DD">
        <w:rPr>
          <w:rFonts w:ascii="Cambria" w:hAnsi="Cambria" w:cs="Arial"/>
        </w:rPr>
        <w:t>, Angular.js</w:t>
      </w:r>
    </w:p>
    <w:p w14:paraId="79B73E5A" w14:textId="77777777" w:rsidR="00A555AA" w:rsidRPr="000B525F" w:rsidRDefault="00A555AA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05E007FF" w14:textId="77777777" w:rsidR="003B69B0" w:rsidRPr="000B525F" w:rsidRDefault="003B69B0" w:rsidP="00430A50">
      <w:pPr>
        <w:shd w:val="clear" w:color="auto" w:fill="BFBFBF"/>
        <w:spacing w:after="0"/>
        <w:rPr>
          <w:rFonts w:ascii="Cambria" w:hAnsi="Cambria" w:cs="Arial"/>
          <w:b/>
        </w:rPr>
      </w:pPr>
      <w:r w:rsidRPr="000B525F">
        <w:rPr>
          <w:rFonts w:ascii="Cambria" w:hAnsi="Cambria" w:cs="Arial"/>
          <w:b/>
        </w:rPr>
        <w:t>WORK EXPERIENCE</w:t>
      </w:r>
    </w:p>
    <w:p w14:paraId="7E9F7A81" w14:textId="77777777" w:rsidR="003B69B0" w:rsidRPr="000B525F" w:rsidRDefault="003B69B0" w:rsidP="00430A50">
      <w:pPr>
        <w:pStyle w:val="ListParagraph"/>
        <w:widowControl w:val="0"/>
        <w:spacing w:after="0"/>
        <w:ind w:left="634" w:right="86"/>
        <w:rPr>
          <w:rFonts w:ascii="Cambria" w:hAnsi="Cambria"/>
          <w:bCs/>
        </w:rPr>
      </w:pPr>
    </w:p>
    <w:p w14:paraId="472BA1E5" w14:textId="31D57932" w:rsidR="003B69B0" w:rsidRDefault="00B158DD" w:rsidP="00430A50">
      <w:pPr>
        <w:pStyle w:val="ListParagraph"/>
        <w:widowControl w:val="0"/>
        <w:numPr>
          <w:ilvl w:val="0"/>
          <w:numId w:val="5"/>
        </w:numPr>
        <w:spacing w:after="0"/>
        <w:ind w:left="634" w:right="86"/>
        <w:rPr>
          <w:rFonts w:ascii="Cambria" w:hAnsi="Cambria"/>
          <w:bCs/>
        </w:rPr>
      </w:pPr>
      <w:r>
        <w:rPr>
          <w:rFonts w:ascii="Cambria" w:hAnsi="Cambria"/>
          <w:bCs/>
        </w:rPr>
        <w:t>Hyundai Mobis</w:t>
      </w:r>
      <w:r w:rsidR="0053084E">
        <w:rPr>
          <w:rFonts w:ascii="Cambria" w:hAnsi="Cambria"/>
          <w:bCs/>
        </w:rPr>
        <w:t xml:space="preserve"> -</w:t>
      </w:r>
      <w:r>
        <w:rPr>
          <w:rFonts w:ascii="Cambria" w:hAnsi="Cambria"/>
          <w:bCs/>
        </w:rPr>
        <w:t>Aug</w:t>
      </w:r>
      <w:r w:rsidR="003B69B0" w:rsidRPr="000B525F">
        <w:rPr>
          <w:rFonts w:ascii="Cambria" w:hAnsi="Cambria"/>
          <w:bCs/>
        </w:rPr>
        <w:t xml:space="preserve"> 201</w:t>
      </w:r>
      <w:r>
        <w:rPr>
          <w:rFonts w:ascii="Cambria" w:hAnsi="Cambria"/>
          <w:bCs/>
        </w:rPr>
        <w:t>7</w:t>
      </w:r>
      <w:r w:rsidR="003B69B0" w:rsidRPr="000B525F">
        <w:rPr>
          <w:rFonts w:ascii="Cambria" w:hAnsi="Cambria"/>
          <w:bCs/>
        </w:rPr>
        <w:t xml:space="preserve">– </w:t>
      </w:r>
      <w:r>
        <w:rPr>
          <w:rFonts w:ascii="Cambria" w:hAnsi="Cambria"/>
          <w:bCs/>
        </w:rPr>
        <w:t>Till Date</w:t>
      </w:r>
    </w:p>
    <w:p w14:paraId="0B13DE44" w14:textId="5B2263A4" w:rsidR="003B69B0" w:rsidRPr="00B158DD" w:rsidRDefault="00B158DD" w:rsidP="00B158DD">
      <w:pPr>
        <w:pStyle w:val="ListParagraph"/>
        <w:widowControl w:val="0"/>
        <w:numPr>
          <w:ilvl w:val="0"/>
          <w:numId w:val="5"/>
        </w:numPr>
        <w:spacing w:after="0"/>
        <w:ind w:left="634" w:right="86"/>
        <w:rPr>
          <w:rFonts w:ascii="Cambria" w:hAnsi="Cambria"/>
          <w:bCs/>
        </w:rPr>
      </w:pPr>
      <w:r>
        <w:rPr>
          <w:rFonts w:ascii="Cambria" w:hAnsi="Cambria"/>
          <w:bCs/>
        </w:rPr>
        <w:t>Amzur Technologies –</w:t>
      </w:r>
      <w:r w:rsidR="0053084E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May </w:t>
      </w:r>
      <w:r w:rsidR="0053084E">
        <w:rPr>
          <w:rFonts w:ascii="Cambria" w:hAnsi="Cambria"/>
          <w:bCs/>
        </w:rPr>
        <w:t>201</w:t>
      </w:r>
      <w:r>
        <w:rPr>
          <w:rFonts w:ascii="Cambria" w:hAnsi="Cambria"/>
          <w:bCs/>
        </w:rPr>
        <w:t>5</w:t>
      </w:r>
      <w:r w:rsidR="0053084E">
        <w:rPr>
          <w:rFonts w:ascii="Cambria" w:hAnsi="Cambria"/>
          <w:bCs/>
        </w:rPr>
        <w:t>-</w:t>
      </w:r>
      <w:r>
        <w:rPr>
          <w:rFonts w:ascii="Cambria" w:hAnsi="Cambria"/>
          <w:bCs/>
        </w:rPr>
        <w:t xml:space="preserve"> July</w:t>
      </w:r>
      <w:r w:rsidR="00F36273">
        <w:rPr>
          <w:rFonts w:ascii="Cambria" w:hAnsi="Cambria"/>
          <w:bCs/>
        </w:rPr>
        <w:t xml:space="preserve"> 2018</w:t>
      </w:r>
    </w:p>
    <w:p w14:paraId="144295B9" w14:textId="77777777" w:rsidR="001714D8" w:rsidRPr="000B525F" w:rsidRDefault="001714D8" w:rsidP="00430A50">
      <w:pPr>
        <w:pStyle w:val="ListParagraph"/>
        <w:suppressAutoHyphens w:val="0"/>
        <w:spacing w:after="0"/>
        <w:ind w:left="0"/>
        <w:contextualSpacing/>
        <w:jc w:val="both"/>
        <w:rPr>
          <w:rFonts w:ascii="Cambria" w:eastAsia="Times New Roman" w:hAnsi="Cambria" w:cs="Arial"/>
          <w:spacing w:val="-3"/>
        </w:rPr>
      </w:pPr>
    </w:p>
    <w:p w14:paraId="59768477" w14:textId="77777777" w:rsidR="001714D8" w:rsidRPr="000B525F" w:rsidRDefault="001714D8" w:rsidP="00430A50">
      <w:pPr>
        <w:shd w:val="clear" w:color="auto" w:fill="BFBFBF"/>
        <w:spacing w:after="0"/>
        <w:rPr>
          <w:rFonts w:ascii="Cambria" w:hAnsi="Cambria" w:cs="Arial"/>
          <w:b/>
        </w:rPr>
      </w:pPr>
      <w:r w:rsidRPr="000B525F">
        <w:rPr>
          <w:rFonts w:ascii="Cambria" w:hAnsi="Cambria" w:cs="Arial"/>
          <w:b/>
        </w:rPr>
        <w:t>EDUCATION</w:t>
      </w:r>
    </w:p>
    <w:p w14:paraId="32C4B427" w14:textId="77777777" w:rsidR="001714D8" w:rsidRPr="000B525F" w:rsidRDefault="001714D8" w:rsidP="00430A50">
      <w:pPr>
        <w:spacing w:after="0"/>
        <w:rPr>
          <w:rFonts w:ascii="Cambria" w:hAnsi="Cambria" w:cs="Arial"/>
        </w:rPr>
      </w:pPr>
    </w:p>
    <w:tbl>
      <w:tblPr>
        <w:tblW w:w="9124" w:type="dxa"/>
        <w:tblInd w:w="93" w:type="dxa"/>
        <w:tblLook w:val="04A0" w:firstRow="1" w:lastRow="0" w:firstColumn="1" w:lastColumn="0" w:noHBand="0" w:noVBand="1"/>
      </w:tblPr>
      <w:tblGrid>
        <w:gridCol w:w="4958"/>
        <w:gridCol w:w="1717"/>
        <w:gridCol w:w="2449"/>
      </w:tblGrid>
      <w:tr w:rsidR="00FF0803" w:rsidRPr="000B525F" w14:paraId="32F97E86" w14:textId="77777777" w:rsidTr="00FF0803">
        <w:trPr>
          <w:trHeight w:val="286"/>
        </w:trPr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1DBA" w14:textId="77777777" w:rsidR="00FF0803" w:rsidRPr="000B525F" w:rsidRDefault="00B32188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  <w:t xml:space="preserve">                  </w:t>
            </w:r>
            <w:r w:rsidR="00FF0803" w:rsidRPr="000B525F"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  <w:t>Institute/College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2F15" w14:textId="77777777" w:rsidR="00FF0803" w:rsidRPr="000B525F" w:rsidRDefault="00B32188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  <w:t xml:space="preserve">   </w:t>
            </w:r>
            <w:r w:rsidR="00FF0803" w:rsidRPr="000B525F"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  <w:t>Duration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E92F" w14:textId="77777777" w:rsidR="00FF0803" w:rsidRPr="000B525F" w:rsidRDefault="00FF0803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</w:pPr>
            <w:r w:rsidRPr="000B525F">
              <w:rPr>
                <w:rFonts w:ascii="Cambria" w:eastAsia="Times New Roman" w:hAnsi="Cambria" w:cs="Times New Roman"/>
                <w:b/>
                <w:bCs/>
                <w:color w:val="000000"/>
                <w:lang w:eastAsia="en-US"/>
              </w:rPr>
              <w:t>Percentage Obtained</w:t>
            </w:r>
          </w:p>
        </w:tc>
      </w:tr>
      <w:tr w:rsidR="00FF0803" w:rsidRPr="000B525F" w14:paraId="574B2CA6" w14:textId="77777777" w:rsidTr="00FF0803">
        <w:trPr>
          <w:trHeight w:val="286"/>
        </w:trPr>
        <w:tc>
          <w:tcPr>
            <w:tcW w:w="4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BB57" w14:textId="08701DD2" w:rsidR="00FF0803" w:rsidRPr="000B525F" w:rsidRDefault="00B158DD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>GMRIT, Rajam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B839" w14:textId="6B2EAC51" w:rsidR="00FF0803" w:rsidRPr="000B525F" w:rsidRDefault="00B32188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  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20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>11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-201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>5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1E59" w14:textId="306854CC" w:rsidR="00FF0803" w:rsidRPr="000B525F" w:rsidRDefault="00B158DD" w:rsidP="00430A50">
            <w:pPr>
              <w:suppressAutoHyphens w:val="0"/>
              <w:spacing w:after="0"/>
              <w:jc w:val="center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>72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%</w:t>
            </w:r>
          </w:p>
        </w:tc>
      </w:tr>
      <w:tr w:rsidR="00FF0803" w:rsidRPr="000B525F" w14:paraId="5DDB8F56" w14:textId="77777777" w:rsidTr="00FF0803">
        <w:trPr>
          <w:trHeight w:val="286"/>
        </w:trPr>
        <w:tc>
          <w:tcPr>
            <w:tcW w:w="4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C0EE" w14:textId="6FD495F8" w:rsidR="00FF0803" w:rsidRPr="000B525F" w:rsidRDefault="00BC1F2C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Sri 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>Chaitanya Jr College, Vizag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687D" w14:textId="6BEC3499" w:rsidR="00FF0803" w:rsidRPr="000B525F" w:rsidRDefault="00B32188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  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200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>9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-200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>11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7154" w14:textId="193F4888" w:rsidR="00FF0803" w:rsidRPr="000B525F" w:rsidRDefault="00B158DD" w:rsidP="00430A50">
            <w:pPr>
              <w:suppressAutoHyphens w:val="0"/>
              <w:spacing w:after="0"/>
              <w:jc w:val="center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>91.3</w:t>
            </w:r>
            <w:r w:rsidR="00FF0803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%</w:t>
            </w:r>
          </w:p>
        </w:tc>
      </w:tr>
      <w:tr w:rsidR="00BC1F2C" w:rsidRPr="000B525F" w14:paraId="279F2B8D" w14:textId="77777777" w:rsidTr="00FF0803">
        <w:trPr>
          <w:trHeight w:val="286"/>
        </w:trPr>
        <w:tc>
          <w:tcPr>
            <w:tcW w:w="4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BEB1" w14:textId="6671C1F2" w:rsidR="00BC1F2C" w:rsidRPr="000B525F" w:rsidRDefault="00BC1F2C" w:rsidP="00B87B15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Sri </w:t>
            </w:r>
            <w:r w:rsidR="003F4F3B"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Aurobindo </w:t>
            </w: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>School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6E15" w14:textId="3F130956" w:rsidR="00BC1F2C" w:rsidRPr="000B525F" w:rsidRDefault="00BC1F2C" w:rsidP="00430A50">
            <w:pPr>
              <w:suppressAutoHyphens w:val="0"/>
              <w:spacing w:after="0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  </w:t>
            </w:r>
            <w:r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200</w:t>
            </w:r>
            <w:r w:rsidR="00B158DD">
              <w:rPr>
                <w:rFonts w:ascii="Cambria" w:eastAsia="Times New Roman" w:hAnsi="Cambria" w:cs="Times New Roman"/>
                <w:color w:val="000000"/>
                <w:lang w:eastAsia="en-US"/>
              </w:rPr>
              <w:t xml:space="preserve">9 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F70A" w14:textId="212A74A4" w:rsidR="00BC1F2C" w:rsidRPr="000B525F" w:rsidRDefault="00B158DD" w:rsidP="00430A50">
            <w:pPr>
              <w:suppressAutoHyphens w:val="0"/>
              <w:spacing w:after="0"/>
              <w:jc w:val="center"/>
              <w:rPr>
                <w:rFonts w:ascii="Cambria" w:eastAsia="Times New Roman" w:hAnsi="Cambria" w:cs="Times New Roman"/>
                <w:color w:val="000000"/>
                <w:lang w:eastAsia="en-US"/>
              </w:rPr>
            </w:pPr>
            <w:r>
              <w:rPr>
                <w:rFonts w:ascii="Cambria" w:eastAsia="Times New Roman" w:hAnsi="Cambria" w:cs="Times New Roman"/>
                <w:color w:val="000000"/>
                <w:lang w:eastAsia="en-US"/>
              </w:rPr>
              <w:t>69.7</w:t>
            </w:r>
            <w:r w:rsidR="00BC1F2C" w:rsidRPr="000B525F">
              <w:rPr>
                <w:rFonts w:ascii="Cambria" w:eastAsia="Times New Roman" w:hAnsi="Cambria" w:cs="Times New Roman"/>
                <w:color w:val="000000"/>
                <w:lang w:eastAsia="en-US"/>
              </w:rPr>
              <w:t>%</w:t>
            </w:r>
          </w:p>
        </w:tc>
      </w:tr>
    </w:tbl>
    <w:p w14:paraId="06A580C3" w14:textId="77777777" w:rsidR="003F4F3B" w:rsidRDefault="003F4F3B" w:rsidP="00430A50">
      <w:pPr>
        <w:rPr>
          <w:rFonts w:ascii="Cambria" w:hAnsi="Cambria"/>
        </w:rPr>
      </w:pPr>
    </w:p>
    <w:p w14:paraId="20568FCC" w14:textId="033440C5" w:rsidR="001714D8" w:rsidRDefault="003F4F3B" w:rsidP="003F4F3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Thank You</w:t>
      </w:r>
    </w:p>
    <w:p w14:paraId="1CA7673F" w14:textId="266083F5" w:rsidR="003F4F3B" w:rsidRDefault="003F4F3B" w:rsidP="003F4F3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M.Sai Eswar</w:t>
      </w:r>
    </w:p>
    <w:p w14:paraId="1D989FB9" w14:textId="77777777" w:rsidR="003F4F3B" w:rsidRDefault="003F4F3B" w:rsidP="00430A50">
      <w:pPr>
        <w:rPr>
          <w:rFonts w:ascii="Cambria" w:hAnsi="Cambria"/>
        </w:rPr>
      </w:pPr>
    </w:p>
    <w:p w14:paraId="6DBB9300" w14:textId="77777777" w:rsidR="003F4F3B" w:rsidRPr="000B525F" w:rsidRDefault="003F4F3B" w:rsidP="00430A50">
      <w:pPr>
        <w:rPr>
          <w:rFonts w:ascii="Cambria" w:hAnsi="Cambria"/>
        </w:rPr>
      </w:pPr>
    </w:p>
    <w:p w14:paraId="33D75B34" w14:textId="77777777" w:rsidR="001714D8" w:rsidRPr="000B525F" w:rsidRDefault="001714D8" w:rsidP="00430A50">
      <w:pPr>
        <w:rPr>
          <w:rFonts w:ascii="Cambria" w:hAnsi="Cambria"/>
        </w:rPr>
      </w:pPr>
    </w:p>
    <w:p w14:paraId="67D2A86A" w14:textId="77777777" w:rsidR="004366B7" w:rsidRPr="000B525F" w:rsidRDefault="004366B7" w:rsidP="00430A50">
      <w:pPr>
        <w:rPr>
          <w:rFonts w:ascii="Cambria" w:hAnsi="Cambria"/>
          <w:lang w:val="x-none"/>
        </w:rPr>
      </w:pPr>
    </w:p>
    <w:sectPr w:rsidR="004366B7" w:rsidRPr="000B525F" w:rsidSect="004C58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89E9" w14:textId="77777777" w:rsidR="004C5851" w:rsidRDefault="004C5851" w:rsidP="00F43480">
      <w:pPr>
        <w:spacing w:after="0" w:line="240" w:lineRule="auto"/>
      </w:pPr>
      <w:r>
        <w:separator/>
      </w:r>
    </w:p>
  </w:endnote>
  <w:endnote w:type="continuationSeparator" w:id="0">
    <w:p w14:paraId="54797212" w14:textId="77777777" w:rsidR="004C5851" w:rsidRDefault="004C5851" w:rsidP="00F4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dvance">
    <w:altName w:val="Arial Narrow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59A7" w14:textId="77777777" w:rsidR="00F43480" w:rsidRDefault="00F43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8ACB" w14:textId="77777777" w:rsidR="00F43480" w:rsidRDefault="00F43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EA27" w14:textId="77777777" w:rsidR="00F43480" w:rsidRDefault="00F43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97E7" w14:textId="77777777" w:rsidR="004C5851" w:rsidRDefault="004C5851" w:rsidP="00F43480">
      <w:pPr>
        <w:spacing w:after="0" w:line="240" w:lineRule="auto"/>
      </w:pPr>
      <w:r>
        <w:separator/>
      </w:r>
    </w:p>
  </w:footnote>
  <w:footnote w:type="continuationSeparator" w:id="0">
    <w:p w14:paraId="52B5F097" w14:textId="77777777" w:rsidR="004C5851" w:rsidRDefault="004C5851" w:rsidP="00F43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7AA2A" w14:textId="77777777" w:rsidR="00F43480" w:rsidRDefault="00F43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82F2" w14:textId="77777777" w:rsidR="00F43480" w:rsidRDefault="00F43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1BBF" w14:textId="77777777" w:rsidR="00F43480" w:rsidRDefault="00F43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pStyle w:val="NormalAdvan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30"/>
    <w:lvl w:ilvl="0">
      <w:start w:val="1"/>
      <w:numFmt w:val="bullet"/>
      <w:pStyle w:val="AbinTab1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4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ADD6216"/>
    <w:multiLevelType w:val="hybridMultilevel"/>
    <w:tmpl w:val="8FC4B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6507E"/>
    <w:multiLevelType w:val="hybridMultilevel"/>
    <w:tmpl w:val="0750E902"/>
    <w:lvl w:ilvl="0" w:tplc="804421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86DAD"/>
    <w:multiLevelType w:val="hybridMultilevel"/>
    <w:tmpl w:val="CD4A2FF6"/>
    <w:lvl w:ilvl="0" w:tplc="04090009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7B1A"/>
    <w:multiLevelType w:val="hybridMultilevel"/>
    <w:tmpl w:val="D428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64F9A"/>
    <w:multiLevelType w:val="hybridMultilevel"/>
    <w:tmpl w:val="1026C426"/>
    <w:lvl w:ilvl="0" w:tplc="0000000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81C11"/>
    <w:multiLevelType w:val="hybridMultilevel"/>
    <w:tmpl w:val="BB8A20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D42DD7"/>
    <w:multiLevelType w:val="hybridMultilevel"/>
    <w:tmpl w:val="84DA2378"/>
    <w:lvl w:ilvl="0" w:tplc="04090009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74027">
    <w:abstractNumId w:val="0"/>
  </w:num>
  <w:num w:numId="2" w16cid:durableId="1482648817">
    <w:abstractNumId w:val="4"/>
  </w:num>
  <w:num w:numId="3" w16cid:durableId="150878223">
    <w:abstractNumId w:val="6"/>
  </w:num>
  <w:num w:numId="4" w16cid:durableId="844054530">
    <w:abstractNumId w:val="13"/>
  </w:num>
  <w:num w:numId="5" w16cid:durableId="44373250">
    <w:abstractNumId w:val="9"/>
  </w:num>
  <w:num w:numId="6" w16cid:durableId="773326446">
    <w:abstractNumId w:val="10"/>
  </w:num>
  <w:num w:numId="7" w16cid:durableId="621770791">
    <w:abstractNumId w:val="11"/>
  </w:num>
  <w:num w:numId="8" w16cid:durableId="1517116032">
    <w:abstractNumId w:val="14"/>
  </w:num>
  <w:num w:numId="9" w16cid:durableId="1298951380">
    <w:abstractNumId w:val="15"/>
  </w:num>
  <w:num w:numId="10" w16cid:durableId="337776629">
    <w:abstractNumId w:val="3"/>
  </w:num>
  <w:num w:numId="11" w16cid:durableId="131486905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5B"/>
    <w:rsid w:val="00005DCF"/>
    <w:rsid w:val="000118A1"/>
    <w:rsid w:val="00022986"/>
    <w:rsid w:val="00030FAB"/>
    <w:rsid w:val="00042B23"/>
    <w:rsid w:val="000478E8"/>
    <w:rsid w:val="00061463"/>
    <w:rsid w:val="00065C82"/>
    <w:rsid w:val="00082171"/>
    <w:rsid w:val="00085923"/>
    <w:rsid w:val="000A4535"/>
    <w:rsid w:val="000B525F"/>
    <w:rsid w:val="000E1C16"/>
    <w:rsid w:val="000F43CB"/>
    <w:rsid w:val="000F6247"/>
    <w:rsid w:val="00105480"/>
    <w:rsid w:val="00110C4E"/>
    <w:rsid w:val="00112337"/>
    <w:rsid w:val="0012251A"/>
    <w:rsid w:val="00132F2A"/>
    <w:rsid w:val="0014146B"/>
    <w:rsid w:val="0015021B"/>
    <w:rsid w:val="001521DA"/>
    <w:rsid w:val="0015684E"/>
    <w:rsid w:val="00170C86"/>
    <w:rsid w:val="001714D8"/>
    <w:rsid w:val="00173006"/>
    <w:rsid w:val="001747C0"/>
    <w:rsid w:val="00181471"/>
    <w:rsid w:val="00186622"/>
    <w:rsid w:val="0019077B"/>
    <w:rsid w:val="00190EEC"/>
    <w:rsid w:val="00193DF3"/>
    <w:rsid w:val="001B6F88"/>
    <w:rsid w:val="001C019F"/>
    <w:rsid w:val="001C4041"/>
    <w:rsid w:val="001C4FCB"/>
    <w:rsid w:val="001D4B4A"/>
    <w:rsid w:val="001E780D"/>
    <w:rsid w:val="002040D6"/>
    <w:rsid w:val="00204173"/>
    <w:rsid w:val="00225656"/>
    <w:rsid w:val="00226C74"/>
    <w:rsid w:val="00226F51"/>
    <w:rsid w:val="0023468A"/>
    <w:rsid w:val="002508DF"/>
    <w:rsid w:val="00281EF5"/>
    <w:rsid w:val="00291269"/>
    <w:rsid w:val="00291BBC"/>
    <w:rsid w:val="0029631F"/>
    <w:rsid w:val="002B2C3F"/>
    <w:rsid w:val="002C7E97"/>
    <w:rsid w:val="002D0501"/>
    <w:rsid w:val="002D0E7C"/>
    <w:rsid w:val="002D26EB"/>
    <w:rsid w:val="002E6AAD"/>
    <w:rsid w:val="002F7035"/>
    <w:rsid w:val="00315136"/>
    <w:rsid w:val="003164FE"/>
    <w:rsid w:val="003346E4"/>
    <w:rsid w:val="0034109D"/>
    <w:rsid w:val="00356541"/>
    <w:rsid w:val="00373EB6"/>
    <w:rsid w:val="00382DDE"/>
    <w:rsid w:val="0038314D"/>
    <w:rsid w:val="00386BF6"/>
    <w:rsid w:val="00390AAA"/>
    <w:rsid w:val="003972AB"/>
    <w:rsid w:val="003A04AF"/>
    <w:rsid w:val="003A7E10"/>
    <w:rsid w:val="003B65AE"/>
    <w:rsid w:val="003B69B0"/>
    <w:rsid w:val="003C1D3E"/>
    <w:rsid w:val="003C54F7"/>
    <w:rsid w:val="003C6946"/>
    <w:rsid w:val="003D439C"/>
    <w:rsid w:val="003D43B4"/>
    <w:rsid w:val="003F1B7C"/>
    <w:rsid w:val="003F4F3B"/>
    <w:rsid w:val="003F5B28"/>
    <w:rsid w:val="0040461D"/>
    <w:rsid w:val="00405FDB"/>
    <w:rsid w:val="00426330"/>
    <w:rsid w:val="004265C5"/>
    <w:rsid w:val="00430A50"/>
    <w:rsid w:val="004366B7"/>
    <w:rsid w:val="00441320"/>
    <w:rsid w:val="00442F53"/>
    <w:rsid w:val="004535F6"/>
    <w:rsid w:val="00455F41"/>
    <w:rsid w:val="00465CCC"/>
    <w:rsid w:val="00471025"/>
    <w:rsid w:val="00471450"/>
    <w:rsid w:val="0047677F"/>
    <w:rsid w:val="00497507"/>
    <w:rsid w:val="004A0F69"/>
    <w:rsid w:val="004A5B4B"/>
    <w:rsid w:val="004C4395"/>
    <w:rsid w:val="004C5851"/>
    <w:rsid w:val="005039D2"/>
    <w:rsid w:val="00525526"/>
    <w:rsid w:val="0053084E"/>
    <w:rsid w:val="005360E7"/>
    <w:rsid w:val="00537717"/>
    <w:rsid w:val="00544CB4"/>
    <w:rsid w:val="0054605A"/>
    <w:rsid w:val="005548D9"/>
    <w:rsid w:val="005548DA"/>
    <w:rsid w:val="00565995"/>
    <w:rsid w:val="0057743E"/>
    <w:rsid w:val="00583A67"/>
    <w:rsid w:val="005A08EC"/>
    <w:rsid w:val="005A7267"/>
    <w:rsid w:val="005A7FE4"/>
    <w:rsid w:val="005B64E5"/>
    <w:rsid w:val="005C34AD"/>
    <w:rsid w:val="005D1FF1"/>
    <w:rsid w:val="005E0ABB"/>
    <w:rsid w:val="005E2AAC"/>
    <w:rsid w:val="005E563A"/>
    <w:rsid w:val="005E77F3"/>
    <w:rsid w:val="00603317"/>
    <w:rsid w:val="00604B61"/>
    <w:rsid w:val="00610074"/>
    <w:rsid w:val="006155B9"/>
    <w:rsid w:val="0063306A"/>
    <w:rsid w:val="00640880"/>
    <w:rsid w:val="006503BA"/>
    <w:rsid w:val="00651F8D"/>
    <w:rsid w:val="006638B0"/>
    <w:rsid w:val="0068595B"/>
    <w:rsid w:val="00687C7F"/>
    <w:rsid w:val="006A142D"/>
    <w:rsid w:val="006A47F0"/>
    <w:rsid w:val="006A4C3B"/>
    <w:rsid w:val="006B5EEC"/>
    <w:rsid w:val="006C1CC1"/>
    <w:rsid w:val="006E198A"/>
    <w:rsid w:val="006E3103"/>
    <w:rsid w:val="006F4DE2"/>
    <w:rsid w:val="007072B7"/>
    <w:rsid w:val="007079F8"/>
    <w:rsid w:val="00710FC9"/>
    <w:rsid w:val="007266AB"/>
    <w:rsid w:val="00740B55"/>
    <w:rsid w:val="00741A1D"/>
    <w:rsid w:val="00743F28"/>
    <w:rsid w:val="00744913"/>
    <w:rsid w:val="007614B8"/>
    <w:rsid w:val="00764909"/>
    <w:rsid w:val="007667DC"/>
    <w:rsid w:val="00771862"/>
    <w:rsid w:val="007873AE"/>
    <w:rsid w:val="007928D1"/>
    <w:rsid w:val="00795702"/>
    <w:rsid w:val="007A08EE"/>
    <w:rsid w:val="007A207C"/>
    <w:rsid w:val="007A32FD"/>
    <w:rsid w:val="007C27C9"/>
    <w:rsid w:val="007D33CC"/>
    <w:rsid w:val="007E01CB"/>
    <w:rsid w:val="007E0ECC"/>
    <w:rsid w:val="007E2C91"/>
    <w:rsid w:val="007E7F92"/>
    <w:rsid w:val="007F1451"/>
    <w:rsid w:val="008039BF"/>
    <w:rsid w:val="00815C4A"/>
    <w:rsid w:val="0082469D"/>
    <w:rsid w:val="00832C31"/>
    <w:rsid w:val="00837B45"/>
    <w:rsid w:val="00840A47"/>
    <w:rsid w:val="00841053"/>
    <w:rsid w:val="008416A5"/>
    <w:rsid w:val="008475D1"/>
    <w:rsid w:val="008501DE"/>
    <w:rsid w:val="00854BF7"/>
    <w:rsid w:val="0086393A"/>
    <w:rsid w:val="00880BC5"/>
    <w:rsid w:val="00881EF0"/>
    <w:rsid w:val="00882754"/>
    <w:rsid w:val="008905A8"/>
    <w:rsid w:val="008926A9"/>
    <w:rsid w:val="00895B24"/>
    <w:rsid w:val="008B56D9"/>
    <w:rsid w:val="008C30F4"/>
    <w:rsid w:val="009017AD"/>
    <w:rsid w:val="00912BE1"/>
    <w:rsid w:val="0092142D"/>
    <w:rsid w:val="009247FD"/>
    <w:rsid w:val="00940EF7"/>
    <w:rsid w:val="009413D7"/>
    <w:rsid w:val="0094747F"/>
    <w:rsid w:val="009655F8"/>
    <w:rsid w:val="0096720D"/>
    <w:rsid w:val="00973F93"/>
    <w:rsid w:val="009A5169"/>
    <w:rsid w:val="009B5E5C"/>
    <w:rsid w:val="009E338D"/>
    <w:rsid w:val="009E5D57"/>
    <w:rsid w:val="00A1231A"/>
    <w:rsid w:val="00A22C8A"/>
    <w:rsid w:val="00A54093"/>
    <w:rsid w:val="00A555AA"/>
    <w:rsid w:val="00A60DD3"/>
    <w:rsid w:val="00AA7567"/>
    <w:rsid w:val="00AE3E19"/>
    <w:rsid w:val="00AF1F87"/>
    <w:rsid w:val="00B02A60"/>
    <w:rsid w:val="00B110BB"/>
    <w:rsid w:val="00B158DD"/>
    <w:rsid w:val="00B32188"/>
    <w:rsid w:val="00B43ECA"/>
    <w:rsid w:val="00B54A88"/>
    <w:rsid w:val="00B623AA"/>
    <w:rsid w:val="00B67E7A"/>
    <w:rsid w:val="00B82F56"/>
    <w:rsid w:val="00B87B15"/>
    <w:rsid w:val="00B97F9F"/>
    <w:rsid w:val="00BB17F8"/>
    <w:rsid w:val="00BB3DF2"/>
    <w:rsid w:val="00BB4665"/>
    <w:rsid w:val="00BC020B"/>
    <w:rsid w:val="00BC1F2C"/>
    <w:rsid w:val="00BE67AD"/>
    <w:rsid w:val="00BE74BD"/>
    <w:rsid w:val="00BF0024"/>
    <w:rsid w:val="00BF2B51"/>
    <w:rsid w:val="00C05DB8"/>
    <w:rsid w:val="00C10A4C"/>
    <w:rsid w:val="00C22638"/>
    <w:rsid w:val="00C245F1"/>
    <w:rsid w:val="00C475A6"/>
    <w:rsid w:val="00C74FCA"/>
    <w:rsid w:val="00C9421A"/>
    <w:rsid w:val="00CA74F2"/>
    <w:rsid w:val="00CC0B7B"/>
    <w:rsid w:val="00CC1AAA"/>
    <w:rsid w:val="00CC3E4F"/>
    <w:rsid w:val="00CC51D7"/>
    <w:rsid w:val="00CE471E"/>
    <w:rsid w:val="00CE5168"/>
    <w:rsid w:val="00CF2226"/>
    <w:rsid w:val="00D018E9"/>
    <w:rsid w:val="00D01960"/>
    <w:rsid w:val="00D0453D"/>
    <w:rsid w:val="00D04A09"/>
    <w:rsid w:val="00D07404"/>
    <w:rsid w:val="00D15B80"/>
    <w:rsid w:val="00D22407"/>
    <w:rsid w:val="00D24A3D"/>
    <w:rsid w:val="00D27644"/>
    <w:rsid w:val="00D35AB0"/>
    <w:rsid w:val="00D35BF7"/>
    <w:rsid w:val="00D42EC3"/>
    <w:rsid w:val="00D51EBD"/>
    <w:rsid w:val="00DC63EE"/>
    <w:rsid w:val="00DD765E"/>
    <w:rsid w:val="00DE0799"/>
    <w:rsid w:val="00DF43DD"/>
    <w:rsid w:val="00E0022D"/>
    <w:rsid w:val="00E25693"/>
    <w:rsid w:val="00E25D2E"/>
    <w:rsid w:val="00E319C4"/>
    <w:rsid w:val="00E326D9"/>
    <w:rsid w:val="00E36FA4"/>
    <w:rsid w:val="00E428B8"/>
    <w:rsid w:val="00E5211C"/>
    <w:rsid w:val="00E5675B"/>
    <w:rsid w:val="00E73703"/>
    <w:rsid w:val="00E7682B"/>
    <w:rsid w:val="00E76F8A"/>
    <w:rsid w:val="00E778C9"/>
    <w:rsid w:val="00E77A37"/>
    <w:rsid w:val="00EB439D"/>
    <w:rsid w:val="00ED6CCC"/>
    <w:rsid w:val="00EE60C7"/>
    <w:rsid w:val="00F12093"/>
    <w:rsid w:val="00F328A4"/>
    <w:rsid w:val="00F33562"/>
    <w:rsid w:val="00F36273"/>
    <w:rsid w:val="00F401DD"/>
    <w:rsid w:val="00F43480"/>
    <w:rsid w:val="00F448A5"/>
    <w:rsid w:val="00F50C91"/>
    <w:rsid w:val="00F61532"/>
    <w:rsid w:val="00F62036"/>
    <w:rsid w:val="00F7007E"/>
    <w:rsid w:val="00F72686"/>
    <w:rsid w:val="00F73B28"/>
    <w:rsid w:val="00F7622D"/>
    <w:rsid w:val="00F82DA5"/>
    <w:rsid w:val="00F91D5C"/>
    <w:rsid w:val="00F9407F"/>
    <w:rsid w:val="00FA0FAF"/>
    <w:rsid w:val="00FB04C1"/>
    <w:rsid w:val="00FB0730"/>
    <w:rsid w:val="00FC0E56"/>
    <w:rsid w:val="00FC3F34"/>
    <w:rsid w:val="00FC5824"/>
    <w:rsid w:val="00FE4BF4"/>
    <w:rsid w:val="00FE4F69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02B4792"/>
  <w15:chartTrackingRefBased/>
  <w15:docId w15:val="{BD363AC8-1706-3C47-9787-800E5851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/>
      <w:b/>
      <w:sz w:val="20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3B4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  <w:b w:val="0"/>
      <w:color w:val="000000"/>
      <w:sz w:val="17"/>
      <w:szCs w:val="17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Times New Roman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  <w:sz w:val="24"/>
      <w:szCs w:val="24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St26z0">
    <w:name w:val="WW8NumSt26z0"/>
    <w:rPr>
      <w:rFonts w:ascii="Symbol" w:hAnsi="Symbol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BodyText3Char">
    <w:name w:val="Body Text 3 Char"/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</w:style>
  <w:style w:type="character" w:customStyle="1" w:styleId="FootnoteCharacters">
    <w:name w:val="Footnote Characters"/>
  </w:style>
  <w:style w:type="character" w:styleId="Hyperlink">
    <w:name w:val="Hyperlink"/>
    <w:rPr>
      <w:color w:val="0000FF"/>
      <w:u w:val="single"/>
    </w:rPr>
  </w:style>
  <w:style w:type="character" w:customStyle="1" w:styleId="2ColBoldChar">
    <w:name w:val="2ColBold Char"/>
    <w:rPr>
      <w:rFonts w:ascii="Tms Rmn" w:eastAsia="Times New Roman" w:hAnsi="Tms Rmn"/>
      <w:b/>
      <w:sz w:val="24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ormal11ptChar">
    <w:name w:val="Normal + 11 pt Char"/>
    <w:rPr>
      <w:rFonts w:ascii="Advance" w:eastAsia="Times New Roman" w:hAnsi="Advance"/>
      <w:sz w:val="22"/>
      <w:szCs w:val="22"/>
    </w:rPr>
  </w:style>
  <w:style w:type="character" w:customStyle="1" w:styleId="placeholder">
    <w:name w:val="placeholder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character" w:customStyle="1" w:styleId="BodyText2Char">
    <w:name w:val="Body Text 2 Char"/>
    <w:rPr>
      <w:sz w:val="22"/>
      <w:szCs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binTab1">
    <w:name w:val="AbinTab1"/>
    <w:qFormat/>
    <w:pPr>
      <w:numPr>
        <w:numId w:val="3"/>
      </w:numPr>
      <w:suppressAutoHyphens/>
      <w:ind w:right="-180"/>
    </w:pPr>
    <w:rPr>
      <w:rFonts w:cs="Calibri"/>
      <w:bCs/>
      <w:lang w:val="en-GB" w:eastAsia="ar-SA"/>
    </w:rPr>
  </w:style>
  <w:style w:type="paragraph" w:customStyle="1" w:styleId="levnl11">
    <w:name w:val="_levnl11"/>
    <w:basedOn w:val="Normal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/>
    </w:rPr>
  </w:style>
  <w:style w:type="paragraph" w:styleId="ListBullet">
    <w:name w:val="List Bullet"/>
    <w:basedOn w:val="Normal"/>
    <w:pPr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CharCharCharCharCharCharCharCharCharChar">
    <w:name w:val="Char Char Char Char Char Char Char Char Char Char"/>
    <w:basedOn w:val="Normal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paragraph" w:customStyle="1" w:styleId="AbinNoTab">
    <w:name w:val="AbinNoTab"/>
    <w:pPr>
      <w:suppressAutoHyphens/>
    </w:pPr>
    <w:rPr>
      <w:rFonts w:cs="Calibri"/>
      <w:b/>
      <w:bCs/>
      <w:lang w:eastAsia="ar-SA"/>
    </w:rPr>
  </w:style>
  <w:style w:type="paragraph" w:styleId="BodyText3">
    <w:name w:val="Body Text 3"/>
    <w:basedOn w:val="Normal"/>
    <w:pPr>
      <w:spacing w:after="0" w:line="240" w:lineRule="auto"/>
    </w:pPr>
    <w:rPr>
      <w:rFonts w:ascii="Verdana" w:eastAsia="Times New Roman" w:hAnsi="Verdana"/>
      <w:sz w:val="20"/>
      <w:szCs w:val="24"/>
      <w:lang w:val="x-non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ListBullet2">
    <w:name w:val="List Bullet 2"/>
    <w:basedOn w:val="Normal"/>
    <w:pPr>
      <w:spacing w:after="0" w:line="240" w:lineRule="auto"/>
      <w:jc w:val="both"/>
    </w:pPr>
    <w:rPr>
      <w:rFonts w:ascii="Book Antiqua" w:eastAsia="Times New Roman" w:hAnsi="Book Antiqua" w:cs="Arial"/>
      <w:bCs/>
    </w:rPr>
  </w:style>
  <w:style w:type="paragraph" w:styleId="NormalWeb">
    <w:name w:val="Normal (Web)"/>
    <w:basedOn w:val="Normal"/>
    <w:pPr>
      <w:widowControl w:val="0"/>
      <w:spacing w:after="97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2ColBold">
    <w:name w:val="2ColBold"/>
    <w:basedOn w:val="Normal"/>
    <w:pPr>
      <w:tabs>
        <w:tab w:val="left" w:pos="2160"/>
        <w:tab w:val="left" w:pos="3600"/>
        <w:tab w:val="left" w:pos="5040"/>
        <w:tab w:val="left" w:pos="6480"/>
      </w:tabs>
      <w:spacing w:after="0" w:line="240" w:lineRule="auto"/>
      <w:ind w:right="180"/>
      <w:jc w:val="both"/>
    </w:pPr>
    <w:rPr>
      <w:rFonts w:ascii="Tms Rmn" w:eastAsia="Times New Roman" w:hAnsi="Tms Rmn"/>
      <w:b/>
      <w:sz w:val="24"/>
      <w:szCs w:val="20"/>
      <w:lang w:val="x-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lang w:val="x-none"/>
    </w:rPr>
  </w:style>
  <w:style w:type="paragraph" w:customStyle="1" w:styleId="NormalAdvance">
    <w:name w:val="Normal + Advance"/>
    <w:basedOn w:val="Normal"/>
    <w:pPr>
      <w:numPr>
        <w:numId w:val="2"/>
      </w:numPr>
      <w:tabs>
        <w:tab w:val="left" w:pos="360"/>
      </w:tabs>
      <w:spacing w:after="0" w:line="240" w:lineRule="auto"/>
      <w:jc w:val="both"/>
    </w:pPr>
    <w:rPr>
      <w:rFonts w:ascii="Advance" w:eastAsia="Times New Roman" w:hAnsi="Advance"/>
      <w:lang w:val="x-none"/>
    </w:rPr>
  </w:style>
  <w:style w:type="paragraph" w:styleId="BodyText2">
    <w:name w:val="Body Text 2"/>
    <w:basedOn w:val="Normal"/>
    <w:pPr>
      <w:spacing w:after="120" w:line="480" w:lineRule="auto"/>
    </w:pPr>
    <w:rPr>
      <w:lang w:val="x-none"/>
    </w:rPr>
  </w:style>
  <w:style w:type="paragraph" w:customStyle="1" w:styleId="CompanyNameAndAddress">
    <w:name w:val="CompanyNameAndAddress"/>
    <w:basedOn w:val="Normal"/>
    <w:next w:val="Normal"/>
    <w:uiPriority w:val="99"/>
    <w:rsid w:val="009413D7"/>
    <w:pPr>
      <w:tabs>
        <w:tab w:val="right" w:pos="8640"/>
      </w:tabs>
      <w:suppressAutoHyphens w:val="0"/>
      <w:spacing w:after="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Position">
    <w:name w:val="Position"/>
    <w:basedOn w:val="Normal"/>
    <w:uiPriority w:val="99"/>
    <w:rsid w:val="009413D7"/>
    <w:pPr>
      <w:suppressAutoHyphens w:val="0"/>
      <w:spacing w:after="0" w:line="240" w:lineRule="auto"/>
      <w:ind w:left="720"/>
    </w:pPr>
    <w:rPr>
      <w:rFonts w:ascii="Arial" w:eastAsia="Times New Roman" w:hAnsi="Arial" w:cs="Times New Roman"/>
      <w:i/>
      <w:sz w:val="24"/>
      <w:szCs w:val="20"/>
      <w:lang w:eastAsia="en-US"/>
    </w:rPr>
  </w:style>
  <w:style w:type="paragraph" w:customStyle="1" w:styleId="Default">
    <w:name w:val="Default"/>
    <w:rsid w:val="00E7682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styleId="Strong">
    <w:name w:val="Strong"/>
    <w:uiPriority w:val="22"/>
    <w:qFormat/>
    <w:rsid w:val="00465CCC"/>
    <w:rPr>
      <w:b/>
      <w:bCs/>
    </w:rPr>
  </w:style>
  <w:style w:type="character" w:customStyle="1" w:styleId="Heading5Char">
    <w:name w:val="Heading 5 Char"/>
    <w:link w:val="Heading5"/>
    <w:uiPriority w:val="9"/>
    <w:rsid w:val="003D43B4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Normaljustify">
    <w:name w:val="Normal+justify"/>
    <w:basedOn w:val="Normal"/>
    <w:rsid w:val="00CC3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.eswar786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ABEDE-6179-436F-A2A0-A59151D7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6680</CharactersWithSpaces>
  <SharedDoc>false</SharedDoc>
  <HLinks>
    <vt:vector size="66" baseType="variant">
      <vt:variant>
        <vt:i4>6226042</vt:i4>
      </vt:variant>
      <vt:variant>
        <vt:i4>30</vt:i4>
      </vt:variant>
      <vt:variant>
        <vt:i4>0</vt:i4>
      </vt:variant>
      <vt:variant>
        <vt:i4>5</vt:i4>
      </vt:variant>
      <vt:variant>
        <vt:lpwstr>https://en.wikipedia.org/wiki/Small_and_medium-sized_enterprises</vt:lpwstr>
      </vt:variant>
      <vt:variant>
        <vt:lpwstr/>
      </vt:variant>
      <vt:variant>
        <vt:i4>6226042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https://en.wikipedia.org/wiki/Small_and_medium-sized_enterprises</vt:lpwstr>
      </vt:variant>
      <vt:variant>
        <vt:lpwstr/>
      </vt:variant>
      <vt:variant>
        <vt:i4>5636113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https://en.wikipedia.org/wiki/Wholly_owned_subsidiary</vt:lpwstr>
      </vt:variant>
      <vt:variant>
        <vt:lpwstr/>
      </vt:variant>
      <vt:variant>
        <vt:i4>2031726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https://en.wikipedia.org/wiki/Federal_Deposit_Insurance_Corporation</vt:lpwstr>
      </vt:variant>
      <vt:variant>
        <vt:lpwstr/>
      </vt:variant>
      <vt:variant>
        <vt:i4>2424903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https://en.wikipedia.org/wiki/Credit_(finance)</vt:lpwstr>
      </vt:variant>
      <vt:variant>
        <vt:lpwstr/>
      </vt:variant>
      <vt:variant>
        <vt:i4>5767168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https://en.wikipedia.org/wiki/Synchrony_Financial</vt:lpwstr>
      </vt:variant>
      <vt:variant>
        <vt:lpwstr>cite_note-10K-2</vt:lpwstr>
      </vt:variant>
      <vt:variant>
        <vt:i4>2359378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1966113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https://en.wikipedia.org/wiki/Stamford,_Connecticut</vt:lpwstr>
      </vt:variant>
      <vt:variant>
        <vt:lpwstr/>
      </vt:variant>
      <vt:variant>
        <vt:i4>8060954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https://en.wikipedia.org/wiki/Financial_services</vt:lpwstr>
      </vt:variant>
      <vt:variant>
        <vt:lpwstr/>
      </vt:variant>
      <vt:variant>
        <vt:i4>4849688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https://en.wikipedia.org/wiki/Telecommunications</vt:lpwstr>
      </vt:variant>
      <vt:variant>
        <vt:lpwstr/>
      </vt:variant>
      <vt:variant>
        <vt:i4>1572971</vt:i4>
      </vt:variant>
      <vt:variant>
        <vt:i4>0</vt:i4>
      </vt:variant>
      <vt:variant>
        <vt:i4>0</vt:i4>
      </vt:variant>
      <vt:variant>
        <vt:i4>5</vt:i4>
      </vt:variant>
      <vt:variant>
        <vt:lpwstr>mailto:saiaditya4u@gmail.com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Sukumaran</dc:creator>
  <cp:keywords/>
  <cp:lastModifiedBy>sai eswar</cp:lastModifiedBy>
  <cp:revision>3</cp:revision>
  <cp:lastPrinted>1899-12-31T18:30:00Z</cp:lastPrinted>
  <dcterms:created xsi:type="dcterms:W3CDTF">2024-04-15T15:47:00Z</dcterms:created>
  <dcterms:modified xsi:type="dcterms:W3CDTF">2024-04-19T00:21:00Z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-714414312</vt:i4>
  </property>
</Properties>
</file>